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E21" w:rsidRDefault="00F96F89" w:rsidP="00AB5316">
      <w:pPr>
        <w:pStyle w:val="Default"/>
        <w:spacing w:line="360" w:lineRule="auto"/>
        <w:rPr>
          <w:b/>
          <w:bCs/>
          <w:sz w:val="44"/>
          <w:szCs w:val="44"/>
        </w:rPr>
      </w:pPr>
      <w:r>
        <w:rPr>
          <w:b/>
          <w:bCs/>
          <w:noProof/>
          <w:sz w:val="44"/>
          <w:szCs w:val="44"/>
        </w:rPr>
        <w:drawing>
          <wp:anchor distT="0" distB="0" distL="114300" distR="114300" simplePos="0" relativeHeight="251663360" behindDoc="0" locked="0" layoutInCell="1" allowOverlap="1">
            <wp:simplePos x="0" y="0"/>
            <wp:positionH relativeFrom="column">
              <wp:posOffset>-342900</wp:posOffset>
            </wp:positionH>
            <wp:positionV relativeFrom="paragraph">
              <wp:posOffset>200025</wp:posOffset>
            </wp:positionV>
            <wp:extent cx="1238250" cy="1200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p>
    <w:p w:rsidR="00F96F89" w:rsidRPr="00F96F89" w:rsidRDefault="00F96F89"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F96F89" w:rsidRPr="004037FF" w:rsidRDefault="00F96F89"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4257E6" w:rsidRDefault="004257E6" w:rsidP="00AB5316">
      <w:pPr>
        <w:pStyle w:val="Default"/>
        <w:spacing w:line="360" w:lineRule="auto"/>
        <w:rPr>
          <w:b/>
          <w:bCs/>
          <w:sz w:val="44"/>
          <w:szCs w:val="44"/>
        </w:rPr>
      </w:pPr>
    </w:p>
    <w:p w:rsidR="00D371AF" w:rsidRDefault="00023E68" w:rsidP="00AB5316">
      <w:pPr>
        <w:pStyle w:val="Default"/>
        <w:spacing w:line="360" w:lineRule="auto"/>
        <w:jc w:val="center"/>
        <w:rPr>
          <w:b/>
          <w:bCs/>
          <w:sz w:val="44"/>
          <w:szCs w:val="44"/>
        </w:rPr>
      </w:pPr>
      <w:r>
        <w:rPr>
          <w:b/>
          <w:bCs/>
          <w:sz w:val="44"/>
          <w:szCs w:val="44"/>
        </w:rPr>
        <w:t>Android Navigation App for Blinds</w:t>
      </w:r>
    </w:p>
    <w:p w:rsidR="00F96F89" w:rsidRDefault="00F96F89" w:rsidP="00AB5316">
      <w:pPr>
        <w:pStyle w:val="Default"/>
        <w:spacing w:line="360" w:lineRule="auto"/>
        <w:rPr>
          <w:b/>
          <w:bCs/>
          <w:sz w:val="44"/>
          <w:szCs w:val="44"/>
        </w:rPr>
      </w:pPr>
    </w:p>
    <w:p w:rsidR="00D371AF" w:rsidRPr="00AB5316" w:rsidRDefault="00F96F89" w:rsidP="00AB5316">
      <w:pPr>
        <w:pStyle w:val="Default"/>
        <w:spacing w:line="360" w:lineRule="auto"/>
        <w:jc w:val="center"/>
        <w:rPr>
          <w:i/>
          <w:sz w:val="36"/>
          <w:szCs w:val="36"/>
        </w:rPr>
      </w:pPr>
      <w:r w:rsidRPr="00F96F89">
        <w:rPr>
          <w:b/>
          <w:bCs/>
          <w:i/>
          <w:sz w:val="36"/>
          <w:szCs w:val="36"/>
        </w:rPr>
        <w:t>By</w:t>
      </w:r>
    </w:p>
    <w:p w:rsidR="00D371AF" w:rsidRDefault="00D371AF" w:rsidP="00AB5316">
      <w:pPr>
        <w:pStyle w:val="Default"/>
        <w:spacing w:line="360" w:lineRule="auto"/>
      </w:pPr>
    </w:p>
    <w:p w:rsidR="00F96F89" w:rsidRPr="00AB5316" w:rsidRDefault="000958C8" w:rsidP="000958C8">
      <w:pPr>
        <w:pStyle w:val="Default"/>
        <w:spacing w:line="360" w:lineRule="auto"/>
        <w:jc w:val="center"/>
        <w:rPr>
          <w:b/>
          <w:sz w:val="32"/>
          <w:szCs w:val="32"/>
        </w:rPr>
      </w:pPr>
      <w:r>
        <w:rPr>
          <w:b/>
          <w:sz w:val="32"/>
          <w:szCs w:val="32"/>
        </w:rPr>
        <w:t>Ahmed Khateeb</w:t>
      </w:r>
      <w:r w:rsidR="00F96F89" w:rsidRPr="001530B4">
        <w:rPr>
          <w:b/>
          <w:sz w:val="32"/>
          <w:szCs w:val="32"/>
        </w:rPr>
        <w:t xml:space="preserve">      </w:t>
      </w:r>
      <w:r w:rsidR="00517F5E" w:rsidRPr="001530B4">
        <w:rPr>
          <w:b/>
          <w:bCs/>
          <w:sz w:val="28"/>
          <w:szCs w:val="28"/>
        </w:rPr>
        <w:t>CIIT/</w:t>
      </w:r>
      <w:r>
        <w:rPr>
          <w:b/>
          <w:sz w:val="28"/>
          <w:szCs w:val="28"/>
        </w:rPr>
        <w:t>SP12</w:t>
      </w:r>
      <w:r w:rsidR="00517F5E" w:rsidRPr="001530B4">
        <w:rPr>
          <w:b/>
          <w:sz w:val="28"/>
          <w:szCs w:val="28"/>
        </w:rPr>
        <w:t>-BCS-</w:t>
      </w:r>
      <w:r>
        <w:rPr>
          <w:b/>
          <w:sz w:val="28"/>
          <w:szCs w:val="28"/>
        </w:rPr>
        <w:t>028</w:t>
      </w:r>
      <w:r w:rsidR="00517F5E" w:rsidRPr="001530B4">
        <w:rPr>
          <w:b/>
          <w:sz w:val="28"/>
          <w:szCs w:val="28"/>
        </w:rPr>
        <w:t>/ISB</w:t>
      </w:r>
    </w:p>
    <w:p w:rsidR="00F96F89" w:rsidRDefault="00F96F89" w:rsidP="00AB5316">
      <w:pPr>
        <w:pStyle w:val="Default"/>
        <w:spacing w:line="360" w:lineRule="auto"/>
        <w:jc w:val="center"/>
        <w:rPr>
          <w:b/>
          <w:sz w:val="36"/>
          <w:szCs w:val="36"/>
        </w:rPr>
      </w:pPr>
    </w:p>
    <w:p w:rsidR="00AB5316" w:rsidRPr="00F96F89" w:rsidRDefault="00AB5316" w:rsidP="00AB5316">
      <w:pPr>
        <w:pStyle w:val="Default"/>
        <w:spacing w:line="360" w:lineRule="auto"/>
        <w:jc w:val="center"/>
        <w:rPr>
          <w:b/>
          <w:sz w:val="36"/>
          <w:szCs w:val="36"/>
        </w:rPr>
      </w:pPr>
    </w:p>
    <w:p w:rsidR="005812DD" w:rsidRPr="00AB5316" w:rsidRDefault="00F96F89" w:rsidP="00AB5316">
      <w:pPr>
        <w:pStyle w:val="Default"/>
        <w:spacing w:line="360" w:lineRule="auto"/>
        <w:jc w:val="center"/>
        <w:rPr>
          <w:b/>
          <w:i/>
          <w:sz w:val="36"/>
          <w:szCs w:val="36"/>
        </w:rPr>
      </w:pPr>
      <w:r w:rsidRPr="001530B4">
        <w:rPr>
          <w:b/>
          <w:i/>
          <w:sz w:val="36"/>
          <w:szCs w:val="36"/>
        </w:rPr>
        <w:t>Supervisor</w:t>
      </w:r>
      <w:r>
        <w:rPr>
          <w:b/>
          <w:i/>
          <w:sz w:val="30"/>
          <w:szCs w:val="30"/>
        </w:rPr>
        <w:br/>
      </w:r>
      <w:r w:rsidR="00A35F7E">
        <w:rPr>
          <w:b/>
          <w:sz w:val="32"/>
          <w:szCs w:val="32"/>
        </w:rPr>
        <w:t xml:space="preserve">Miss </w:t>
      </w:r>
      <w:proofErr w:type="spellStart"/>
      <w:r w:rsidR="00A35F7E">
        <w:rPr>
          <w:b/>
          <w:sz w:val="32"/>
          <w:szCs w:val="32"/>
        </w:rPr>
        <w:t>Faiza</w:t>
      </w:r>
      <w:proofErr w:type="spellEnd"/>
      <w:r w:rsidR="00A35F7E">
        <w:rPr>
          <w:b/>
          <w:sz w:val="32"/>
          <w:szCs w:val="32"/>
        </w:rPr>
        <w:t xml:space="preserve"> Tahir</w:t>
      </w:r>
    </w:p>
    <w:p w:rsidR="005812DD" w:rsidRDefault="005812DD" w:rsidP="00AB5316">
      <w:pPr>
        <w:pStyle w:val="Default"/>
        <w:spacing w:line="360" w:lineRule="auto"/>
        <w:jc w:val="center"/>
        <w:rPr>
          <w:b/>
          <w:bCs/>
          <w:i/>
          <w:iCs/>
          <w:sz w:val="36"/>
          <w:szCs w:val="36"/>
        </w:rPr>
      </w:pPr>
    </w:p>
    <w:p w:rsidR="00AB5316" w:rsidRDefault="00AB5316" w:rsidP="00AB5316">
      <w:pPr>
        <w:pStyle w:val="Default"/>
        <w:spacing w:line="360" w:lineRule="auto"/>
        <w:jc w:val="center"/>
        <w:rPr>
          <w:b/>
          <w:bCs/>
          <w:i/>
          <w:iCs/>
          <w:sz w:val="36"/>
          <w:szCs w:val="36"/>
        </w:rPr>
      </w:pPr>
    </w:p>
    <w:p w:rsidR="00D371AF" w:rsidRDefault="004037FF" w:rsidP="00AB5316">
      <w:pPr>
        <w:pStyle w:val="Default"/>
        <w:spacing w:line="360" w:lineRule="auto"/>
        <w:jc w:val="center"/>
        <w:rPr>
          <w:b/>
          <w:bCs/>
          <w:i/>
          <w:iCs/>
          <w:sz w:val="36"/>
          <w:szCs w:val="36"/>
        </w:rPr>
      </w:pPr>
      <w:r w:rsidRPr="004037FF">
        <w:rPr>
          <w:b/>
          <w:bCs/>
          <w:i/>
          <w:iCs/>
          <w:sz w:val="36"/>
          <w:szCs w:val="36"/>
        </w:rPr>
        <w:t>Bachelor of Science in Computer Science</w:t>
      </w:r>
      <w:r w:rsidR="00180709">
        <w:rPr>
          <w:b/>
          <w:bCs/>
          <w:i/>
          <w:iCs/>
          <w:sz w:val="36"/>
          <w:szCs w:val="36"/>
        </w:rPr>
        <w:t xml:space="preserve"> (2012</w:t>
      </w:r>
      <w:r w:rsidR="00D371AF" w:rsidRPr="000554B4">
        <w:rPr>
          <w:b/>
          <w:bCs/>
          <w:i/>
          <w:iCs/>
          <w:sz w:val="36"/>
          <w:szCs w:val="36"/>
        </w:rPr>
        <w:t>-20</w:t>
      </w:r>
      <w:r w:rsidR="00180709">
        <w:rPr>
          <w:b/>
          <w:bCs/>
          <w:i/>
          <w:iCs/>
          <w:sz w:val="36"/>
          <w:szCs w:val="36"/>
        </w:rPr>
        <w:t>16</w:t>
      </w:r>
      <w:r w:rsidR="00D371AF" w:rsidRPr="000554B4">
        <w:rPr>
          <w:b/>
          <w:bCs/>
          <w:i/>
          <w:iCs/>
          <w:sz w:val="36"/>
          <w:szCs w:val="36"/>
        </w:rPr>
        <w:t>)</w:t>
      </w:r>
    </w:p>
    <w:p w:rsidR="00D371AF" w:rsidRDefault="00D371AF" w:rsidP="00AB5316">
      <w:pPr>
        <w:pStyle w:val="Default"/>
        <w:spacing w:line="360" w:lineRule="auto"/>
        <w:jc w:val="center"/>
        <w:rPr>
          <w:b/>
          <w:sz w:val="30"/>
          <w:szCs w:val="30"/>
        </w:rPr>
      </w:pPr>
      <w:r>
        <w:rPr>
          <w:b/>
          <w:sz w:val="30"/>
          <w:szCs w:val="30"/>
        </w:rPr>
        <w:t xml:space="preserve">         </w:t>
      </w:r>
    </w:p>
    <w:p w:rsidR="00E0507B" w:rsidRDefault="00E0507B" w:rsidP="00AB5316">
      <w:pPr>
        <w:pStyle w:val="Default"/>
        <w:spacing w:line="360" w:lineRule="auto"/>
        <w:jc w:val="center"/>
        <w:rPr>
          <w:b/>
        </w:rPr>
      </w:pPr>
    </w:p>
    <w:p w:rsidR="00180709" w:rsidRDefault="00180709" w:rsidP="00AB5316">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80709" w:rsidRDefault="00180709" w:rsidP="00AB5316">
      <w:pPr>
        <w:pStyle w:val="Default"/>
        <w:spacing w:line="360" w:lineRule="auto"/>
        <w:jc w:val="center"/>
        <w:rPr>
          <w:sz w:val="28"/>
          <w:szCs w:val="28"/>
        </w:rPr>
      </w:pPr>
    </w:p>
    <w:p w:rsidR="001649ED" w:rsidRDefault="001649ED" w:rsidP="00AB5316">
      <w:pPr>
        <w:pStyle w:val="Default"/>
        <w:spacing w:line="360" w:lineRule="auto"/>
        <w:jc w:val="center"/>
        <w:rPr>
          <w:sz w:val="28"/>
          <w:szCs w:val="28"/>
        </w:rPr>
      </w:pPr>
    </w:p>
    <w:p w:rsidR="00AB5316" w:rsidRPr="00F96F89" w:rsidRDefault="00AB5316" w:rsidP="00AB5316">
      <w:pPr>
        <w:pStyle w:val="Default"/>
        <w:spacing w:line="360" w:lineRule="auto"/>
        <w:rPr>
          <w:b/>
          <w:sz w:val="36"/>
          <w:szCs w:val="36"/>
        </w:rPr>
      </w:pPr>
      <w:r>
        <w:rPr>
          <w:b/>
          <w:noProof/>
          <w:sz w:val="32"/>
          <w:szCs w:val="30"/>
        </w:rPr>
        <w:drawing>
          <wp:anchor distT="0" distB="0" distL="114300" distR="114300" simplePos="0" relativeHeight="251669504" behindDoc="0" locked="0" layoutInCell="1" allowOverlap="1">
            <wp:simplePos x="0" y="0"/>
            <wp:positionH relativeFrom="column">
              <wp:posOffset>-371475</wp:posOffset>
            </wp:positionH>
            <wp:positionV relativeFrom="paragraph">
              <wp:posOffset>-247650</wp:posOffset>
            </wp:positionV>
            <wp:extent cx="1238250" cy="1200150"/>
            <wp:effectExtent l="1905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Pr="004037FF">
        <w:rPr>
          <w:b/>
          <w:sz w:val="32"/>
          <w:szCs w:val="30"/>
        </w:rPr>
        <w:t xml:space="preserve">    </w:t>
      </w:r>
      <w:r>
        <w:rPr>
          <w:b/>
          <w:sz w:val="32"/>
          <w:szCs w:val="30"/>
        </w:rPr>
        <w:t xml:space="preserve">             </w:t>
      </w:r>
      <w:r w:rsidR="00373761">
        <w:rPr>
          <w:b/>
          <w:sz w:val="32"/>
          <w:szCs w:val="30"/>
        </w:rPr>
        <w:t xml:space="preserve">  </w:t>
      </w:r>
      <w:r w:rsidRPr="00F96F89">
        <w:rPr>
          <w:b/>
          <w:sz w:val="36"/>
          <w:szCs w:val="36"/>
        </w:rPr>
        <w:t>COMSATS Institute of Information Technology,</w:t>
      </w:r>
    </w:p>
    <w:p w:rsidR="001649ED" w:rsidRPr="001649ED" w:rsidRDefault="00AB5316" w:rsidP="001649ED">
      <w:pPr>
        <w:pStyle w:val="Default"/>
        <w:spacing w:line="360" w:lineRule="auto"/>
        <w:jc w:val="center"/>
        <w:rPr>
          <w:b/>
          <w:sz w:val="36"/>
          <w:szCs w:val="36"/>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AB5316" w:rsidRDefault="00AB5316" w:rsidP="00AB5316">
      <w:pPr>
        <w:pStyle w:val="Default"/>
        <w:spacing w:line="360" w:lineRule="auto"/>
        <w:rPr>
          <w:b/>
          <w:bCs/>
          <w:sz w:val="44"/>
          <w:szCs w:val="44"/>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44"/>
          <w:szCs w:val="44"/>
        </w:rPr>
      </w:pPr>
    </w:p>
    <w:p w:rsidR="001649ED" w:rsidRPr="00AB5316" w:rsidRDefault="001649ED" w:rsidP="001649ED">
      <w:pPr>
        <w:pStyle w:val="Default"/>
        <w:spacing w:line="360" w:lineRule="auto"/>
        <w:jc w:val="center"/>
        <w:rPr>
          <w:i/>
          <w:sz w:val="36"/>
          <w:szCs w:val="36"/>
        </w:rPr>
      </w:pPr>
      <w:r w:rsidRPr="00F96F89">
        <w:rPr>
          <w:b/>
          <w:bCs/>
          <w:i/>
          <w:sz w:val="36"/>
          <w:szCs w:val="36"/>
        </w:rPr>
        <w:t>By</w:t>
      </w:r>
    </w:p>
    <w:p w:rsidR="001649ED" w:rsidRDefault="001649ED" w:rsidP="001649ED">
      <w:pPr>
        <w:pStyle w:val="Default"/>
        <w:spacing w:line="360" w:lineRule="auto"/>
      </w:pPr>
    </w:p>
    <w:p w:rsidR="001649ED" w:rsidRPr="00AB5316" w:rsidRDefault="001649ED" w:rsidP="001649ED">
      <w:pPr>
        <w:pStyle w:val="Default"/>
        <w:spacing w:line="360" w:lineRule="auto"/>
        <w:jc w:val="center"/>
        <w:rPr>
          <w:b/>
          <w:sz w:val="32"/>
          <w:szCs w:val="32"/>
        </w:rPr>
      </w:pPr>
      <w:r>
        <w:rPr>
          <w:b/>
          <w:sz w:val="32"/>
          <w:szCs w:val="32"/>
        </w:rPr>
        <w:t>Ahmed Khateeb</w:t>
      </w:r>
      <w:r w:rsidRPr="001530B4">
        <w:rPr>
          <w:b/>
          <w:sz w:val="32"/>
          <w:szCs w:val="32"/>
        </w:rPr>
        <w:t xml:space="preserve">      </w:t>
      </w:r>
      <w:r w:rsidRPr="001530B4">
        <w:rPr>
          <w:b/>
          <w:bCs/>
          <w:sz w:val="28"/>
          <w:szCs w:val="28"/>
        </w:rPr>
        <w:t>CIIT/</w:t>
      </w:r>
      <w:r>
        <w:rPr>
          <w:b/>
          <w:sz w:val="28"/>
          <w:szCs w:val="28"/>
        </w:rPr>
        <w:t>SP12</w:t>
      </w:r>
      <w:r w:rsidRPr="001530B4">
        <w:rPr>
          <w:b/>
          <w:sz w:val="28"/>
          <w:szCs w:val="28"/>
        </w:rPr>
        <w:t>-BCS-</w:t>
      </w:r>
      <w:r>
        <w:rPr>
          <w:b/>
          <w:sz w:val="28"/>
          <w:szCs w:val="28"/>
        </w:rPr>
        <w:t>028</w:t>
      </w:r>
      <w:r w:rsidRPr="001530B4">
        <w:rPr>
          <w:b/>
          <w:sz w:val="28"/>
          <w:szCs w:val="28"/>
        </w:rPr>
        <w:t>/ISB</w:t>
      </w:r>
    </w:p>
    <w:p w:rsidR="001649ED" w:rsidRDefault="001649ED" w:rsidP="001649ED">
      <w:pPr>
        <w:pStyle w:val="Default"/>
        <w:spacing w:line="360" w:lineRule="auto"/>
        <w:jc w:val="center"/>
        <w:rPr>
          <w:b/>
          <w:sz w:val="36"/>
          <w:szCs w:val="36"/>
        </w:rPr>
      </w:pPr>
    </w:p>
    <w:p w:rsidR="001649ED" w:rsidRPr="00F96F89" w:rsidRDefault="001649ED" w:rsidP="001649ED">
      <w:pPr>
        <w:pStyle w:val="Default"/>
        <w:spacing w:line="360" w:lineRule="auto"/>
        <w:jc w:val="center"/>
        <w:rPr>
          <w:b/>
          <w:sz w:val="36"/>
          <w:szCs w:val="36"/>
        </w:rPr>
      </w:pPr>
    </w:p>
    <w:p w:rsidR="001649ED" w:rsidRPr="00AB5316" w:rsidRDefault="001649ED" w:rsidP="001649ED">
      <w:pPr>
        <w:pStyle w:val="Default"/>
        <w:spacing w:line="360" w:lineRule="auto"/>
        <w:jc w:val="center"/>
        <w:rPr>
          <w:b/>
          <w:i/>
          <w:sz w:val="36"/>
          <w:szCs w:val="36"/>
        </w:rPr>
      </w:pPr>
      <w:r w:rsidRPr="001530B4">
        <w:rPr>
          <w:b/>
          <w:i/>
          <w:sz w:val="36"/>
          <w:szCs w:val="36"/>
        </w:rPr>
        <w:t>Supervisor</w:t>
      </w:r>
      <w:r>
        <w:rPr>
          <w:b/>
          <w:i/>
          <w:sz w:val="30"/>
          <w:szCs w:val="30"/>
        </w:rPr>
        <w:br/>
      </w:r>
      <w:r>
        <w:rPr>
          <w:b/>
          <w:sz w:val="32"/>
          <w:szCs w:val="32"/>
        </w:rPr>
        <w:t xml:space="preserve">Miss </w:t>
      </w:r>
      <w:proofErr w:type="spellStart"/>
      <w:r>
        <w:rPr>
          <w:b/>
          <w:sz w:val="32"/>
          <w:szCs w:val="32"/>
        </w:rPr>
        <w:t>Faiza</w:t>
      </w:r>
      <w:proofErr w:type="spellEnd"/>
      <w:r>
        <w:rPr>
          <w:b/>
          <w:sz w:val="32"/>
          <w:szCs w:val="32"/>
        </w:rPr>
        <w:t xml:space="preserve"> Tahir</w:t>
      </w: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p>
    <w:p w:rsidR="001649ED" w:rsidRDefault="001649ED" w:rsidP="001649ED">
      <w:pPr>
        <w:pStyle w:val="Default"/>
        <w:spacing w:line="360" w:lineRule="auto"/>
        <w:jc w:val="center"/>
        <w:rPr>
          <w:b/>
          <w:bCs/>
          <w:i/>
          <w:iCs/>
          <w:sz w:val="36"/>
          <w:szCs w:val="36"/>
        </w:rPr>
      </w:pPr>
      <w:r w:rsidRPr="004037FF">
        <w:rPr>
          <w:b/>
          <w:bCs/>
          <w:i/>
          <w:iCs/>
          <w:sz w:val="36"/>
          <w:szCs w:val="36"/>
        </w:rPr>
        <w:t>Bachelor of Science in Computer Science</w:t>
      </w:r>
      <w:r>
        <w:rPr>
          <w:b/>
          <w:bCs/>
          <w:i/>
          <w:iCs/>
          <w:sz w:val="36"/>
          <w:szCs w:val="36"/>
        </w:rPr>
        <w:t xml:space="preserve"> (2012</w:t>
      </w:r>
      <w:r w:rsidRPr="000554B4">
        <w:rPr>
          <w:b/>
          <w:bCs/>
          <w:i/>
          <w:iCs/>
          <w:sz w:val="36"/>
          <w:szCs w:val="36"/>
        </w:rPr>
        <w:t>-20</w:t>
      </w:r>
      <w:r>
        <w:rPr>
          <w:b/>
          <w:bCs/>
          <w:i/>
          <w:iCs/>
          <w:sz w:val="36"/>
          <w:szCs w:val="36"/>
        </w:rPr>
        <w:t>16</w:t>
      </w:r>
      <w:r w:rsidRPr="000554B4">
        <w:rPr>
          <w:b/>
          <w:bCs/>
          <w:i/>
          <w:iCs/>
          <w:sz w:val="36"/>
          <w:szCs w:val="36"/>
        </w:rPr>
        <w:t>)</w:t>
      </w:r>
    </w:p>
    <w:p w:rsidR="001649ED" w:rsidRDefault="001649ED" w:rsidP="001649ED">
      <w:pPr>
        <w:pStyle w:val="Default"/>
        <w:spacing w:line="360" w:lineRule="auto"/>
        <w:jc w:val="center"/>
        <w:rPr>
          <w:b/>
          <w:sz w:val="30"/>
          <w:szCs w:val="30"/>
        </w:rPr>
      </w:pPr>
      <w:r>
        <w:rPr>
          <w:b/>
          <w:sz w:val="30"/>
          <w:szCs w:val="30"/>
        </w:rPr>
        <w:t xml:space="preserve">         </w:t>
      </w: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b/>
        </w:rPr>
      </w:pPr>
    </w:p>
    <w:p w:rsidR="001649ED" w:rsidRDefault="001649ED" w:rsidP="001649ED">
      <w:pPr>
        <w:pStyle w:val="Default"/>
        <w:spacing w:line="360" w:lineRule="auto"/>
        <w:jc w:val="center"/>
        <w:rPr>
          <w:sz w:val="28"/>
          <w:szCs w:val="28"/>
        </w:rPr>
      </w:pPr>
      <w:r w:rsidRPr="00D23F35">
        <w:rPr>
          <w:b/>
        </w:rPr>
        <w:t>The candidate confirm</w:t>
      </w:r>
      <w:r>
        <w:rPr>
          <w:b/>
        </w:rPr>
        <w:t>s that the work submitted is their</w:t>
      </w:r>
      <w:r w:rsidRPr="00D23F35">
        <w:rPr>
          <w:b/>
        </w:rPr>
        <w:t xml:space="preserve"> own and appropriate</w:t>
      </w:r>
      <w:r>
        <w:rPr>
          <w:b/>
        </w:rPr>
        <w:br/>
      </w:r>
      <w:r w:rsidRPr="00D23F35">
        <w:rPr>
          <w:b/>
        </w:rPr>
        <w:t xml:space="preserve"> credit has</w:t>
      </w:r>
      <w:r>
        <w:rPr>
          <w:b/>
        </w:rPr>
        <w:t xml:space="preserve"> </w:t>
      </w:r>
      <w:r w:rsidRPr="00D23F35">
        <w:rPr>
          <w:b/>
        </w:rPr>
        <w:t>been given where reference has been made to the work of others</w:t>
      </w:r>
      <w:r>
        <w:t>.</w:t>
      </w:r>
    </w:p>
    <w:p w:rsidR="001530B4" w:rsidRDefault="001530B4" w:rsidP="00AB5316">
      <w:pPr>
        <w:pStyle w:val="Default"/>
        <w:spacing w:line="360" w:lineRule="auto"/>
        <w:jc w:val="center"/>
        <w:rPr>
          <w:b/>
          <w:bCs/>
          <w:sz w:val="44"/>
          <w:szCs w:val="44"/>
        </w:rPr>
      </w:pPr>
    </w:p>
    <w:p w:rsidR="001649ED" w:rsidRDefault="001649ED" w:rsidP="00AB5316">
      <w:pPr>
        <w:pStyle w:val="Default"/>
        <w:spacing w:line="360" w:lineRule="auto"/>
        <w:jc w:val="center"/>
        <w:rPr>
          <w:b/>
          <w:bCs/>
          <w:sz w:val="44"/>
          <w:szCs w:val="44"/>
        </w:rPr>
      </w:pPr>
    </w:p>
    <w:p w:rsidR="001530B4" w:rsidRPr="00AB5316" w:rsidRDefault="00134C7B" w:rsidP="00AB5316">
      <w:pPr>
        <w:pStyle w:val="Default"/>
        <w:spacing w:line="360" w:lineRule="auto"/>
        <w:jc w:val="center"/>
        <w:rPr>
          <w:b/>
          <w:sz w:val="30"/>
          <w:szCs w:val="30"/>
        </w:rPr>
      </w:pPr>
      <w:r>
        <w:rPr>
          <w:b/>
          <w:noProof/>
          <w:sz w:val="30"/>
          <w:szCs w:val="30"/>
        </w:rPr>
        <w:drawing>
          <wp:anchor distT="0" distB="0" distL="114300" distR="114300" simplePos="0" relativeHeight="251667456" behindDoc="0" locked="0" layoutInCell="1" allowOverlap="1">
            <wp:simplePos x="0" y="0"/>
            <wp:positionH relativeFrom="column">
              <wp:posOffset>-342900</wp:posOffset>
            </wp:positionH>
            <wp:positionV relativeFrom="paragraph">
              <wp:posOffset>9525</wp:posOffset>
            </wp:positionV>
            <wp:extent cx="1238250" cy="12001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1238250" cy="1200150"/>
                    </a:xfrm>
                    <a:prstGeom prst="rect">
                      <a:avLst/>
                    </a:prstGeom>
                    <a:noFill/>
                  </pic:spPr>
                </pic:pic>
              </a:graphicData>
            </a:graphic>
          </wp:anchor>
        </w:drawing>
      </w:r>
      <w:r w:rsidR="00AB5316">
        <w:rPr>
          <w:b/>
          <w:sz w:val="30"/>
          <w:szCs w:val="30"/>
        </w:rPr>
        <w:t xml:space="preserve"> </w:t>
      </w:r>
    </w:p>
    <w:p w:rsidR="001530B4" w:rsidRPr="00F96F89" w:rsidRDefault="001530B4" w:rsidP="00AB5316">
      <w:pPr>
        <w:pStyle w:val="Default"/>
        <w:spacing w:line="360" w:lineRule="auto"/>
        <w:jc w:val="center"/>
        <w:rPr>
          <w:b/>
          <w:sz w:val="36"/>
          <w:szCs w:val="36"/>
        </w:rPr>
      </w:pPr>
      <w:r w:rsidRPr="004037FF">
        <w:rPr>
          <w:b/>
          <w:sz w:val="32"/>
          <w:szCs w:val="30"/>
        </w:rPr>
        <w:t xml:space="preserve">    </w:t>
      </w:r>
      <w:r>
        <w:rPr>
          <w:b/>
          <w:sz w:val="32"/>
          <w:szCs w:val="30"/>
        </w:rPr>
        <w:t xml:space="preserve">            </w:t>
      </w:r>
      <w:r w:rsidRPr="00F96F89">
        <w:rPr>
          <w:b/>
          <w:sz w:val="36"/>
          <w:szCs w:val="36"/>
        </w:rPr>
        <w:t>COMSATS Institute of Information Technology,</w:t>
      </w:r>
    </w:p>
    <w:p w:rsidR="001530B4" w:rsidRPr="004037FF" w:rsidRDefault="001530B4" w:rsidP="00AB5316">
      <w:pPr>
        <w:pStyle w:val="Default"/>
        <w:spacing w:line="360" w:lineRule="auto"/>
        <w:jc w:val="center"/>
        <w:rPr>
          <w:b/>
          <w:sz w:val="32"/>
          <w:szCs w:val="30"/>
        </w:rPr>
      </w:pPr>
      <w:r w:rsidRPr="00F96F89">
        <w:rPr>
          <w:b/>
          <w:sz w:val="36"/>
          <w:szCs w:val="36"/>
        </w:rPr>
        <w:t xml:space="preserve">   </w:t>
      </w:r>
      <w:r>
        <w:rPr>
          <w:b/>
          <w:sz w:val="36"/>
          <w:szCs w:val="36"/>
        </w:rPr>
        <w:t xml:space="preserve">         </w:t>
      </w:r>
      <w:r w:rsidRPr="00F96F89">
        <w:rPr>
          <w:b/>
          <w:sz w:val="36"/>
          <w:szCs w:val="36"/>
        </w:rPr>
        <w:t xml:space="preserve">Park Road, </w:t>
      </w:r>
      <w:proofErr w:type="spellStart"/>
      <w:r w:rsidRPr="00F96F89">
        <w:rPr>
          <w:b/>
          <w:sz w:val="36"/>
          <w:szCs w:val="36"/>
        </w:rPr>
        <w:t>Chak</w:t>
      </w:r>
      <w:proofErr w:type="spellEnd"/>
      <w:r w:rsidRPr="00F96F89">
        <w:rPr>
          <w:b/>
          <w:sz w:val="36"/>
          <w:szCs w:val="36"/>
        </w:rPr>
        <w:t xml:space="preserve"> </w:t>
      </w:r>
      <w:proofErr w:type="spellStart"/>
      <w:r w:rsidRPr="00F96F89">
        <w:rPr>
          <w:b/>
          <w:sz w:val="36"/>
          <w:szCs w:val="36"/>
        </w:rPr>
        <w:t>Shahzad</w:t>
      </w:r>
      <w:proofErr w:type="spellEnd"/>
      <w:r>
        <w:rPr>
          <w:b/>
          <w:sz w:val="36"/>
          <w:szCs w:val="36"/>
        </w:rPr>
        <w:t>,</w:t>
      </w:r>
      <w:r w:rsidRPr="00F96F89">
        <w:rPr>
          <w:b/>
          <w:sz w:val="36"/>
          <w:szCs w:val="36"/>
        </w:rPr>
        <w:t xml:space="preserve"> Islamabad Pakistan</w:t>
      </w: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1530B4" w:rsidRDefault="001530B4" w:rsidP="00AB5316">
      <w:pPr>
        <w:pStyle w:val="Default"/>
        <w:spacing w:line="360" w:lineRule="auto"/>
        <w:rPr>
          <w:b/>
          <w:bCs/>
          <w:sz w:val="28"/>
          <w:szCs w:val="28"/>
        </w:rPr>
      </w:pPr>
    </w:p>
    <w:p w:rsidR="00023E68" w:rsidRDefault="00023E68" w:rsidP="00023E68">
      <w:pPr>
        <w:pStyle w:val="Default"/>
        <w:spacing w:line="360" w:lineRule="auto"/>
        <w:jc w:val="center"/>
        <w:rPr>
          <w:b/>
          <w:bCs/>
          <w:sz w:val="44"/>
          <w:szCs w:val="44"/>
        </w:rPr>
      </w:pPr>
      <w:r>
        <w:rPr>
          <w:b/>
          <w:bCs/>
          <w:sz w:val="44"/>
          <w:szCs w:val="44"/>
        </w:rPr>
        <w:t>Android Navigation App for Blinds</w:t>
      </w:r>
    </w:p>
    <w:p w:rsidR="001649ED" w:rsidRDefault="001649ED" w:rsidP="001649ED">
      <w:pPr>
        <w:pStyle w:val="Default"/>
        <w:spacing w:line="360" w:lineRule="auto"/>
        <w:jc w:val="center"/>
        <w:rPr>
          <w:b/>
          <w:bCs/>
          <w:sz w:val="28"/>
          <w:szCs w:val="28"/>
        </w:rPr>
      </w:pPr>
    </w:p>
    <w:p w:rsidR="00E759A4" w:rsidRDefault="00E759A4" w:rsidP="00AB5316">
      <w:pPr>
        <w:pStyle w:val="Default"/>
        <w:spacing w:line="360" w:lineRule="auto"/>
        <w:rPr>
          <w:b/>
          <w:bCs/>
          <w:sz w:val="28"/>
          <w:szCs w:val="28"/>
        </w:rPr>
      </w:pPr>
    </w:p>
    <w:p w:rsidR="00A85355" w:rsidRDefault="00E759A4" w:rsidP="00AB5316">
      <w:pPr>
        <w:pStyle w:val="Default"/>
        <w:spacing w:line="360" w:lineRule="auto"/>
        <w:jc w:val="center"/>
        <w:rPr>
          <w:b/>
          <w:bCs/>
          <w:sz w:val="28"/>
          <w:szCs w:val="28"/>
        </w:rPr>
      </w:pPr>
      <w:r>
        <w:rPr>
          <w:b/>
          <w:bCs/>
          <w:sz w:val="28"/>
          <w:szCs w:val="28"/>
        </w:rPr>
        <w:t xml:space="preserve">A </w:t>
      </w:r>
      <w:r w:rsidR="001530B4">
        <w:rPr>
          <w:b/>
          <w:bCs/>
          <w:sz w:val="28"/>
          <w:szCs w:val="28"/>
        </w:rPr>
        <w:t>project</w:t>
      </w:r>
      <w:r>
        <w:rPr>
          <w:b/>
          <w:bCs/>
          <w:sz w:val="28"/>
          <w:szCs w:val="28"/>
        </w:rPr>
        <w:t xml:space="preserve"> presented to </w:t>
      </w:r>
    </w:p>
    <w:p w:rsidR="00E759A4" w:rsidRDefault="00E759A4" w:rsidP="00AB5316">
      <w:pPr>
        <w:pStyle w:val="Default"/>
        <w:spacing w:line="360" w:lineRule="auto"/>
        <w:jc w:val="center"/>
        <w:rPr>
          <w:sz w:val="28"/>
          <w:szCs w:val="28"/>
        </w:rPr>
      </w:pPr>
      <w:r w:rsidRPr="000554B4">
        <w:rPr>
          <w:b/>
          <w:sz w:val="30"/>
          <w:szCs w:val="30"/>
        </w:rPr>
        <w:t>COMSATS Institute of Information Technology, Islamabad</w:t>
      </w:r>
    </w:p>
    <w:p w:rsidR="00D371AF" w:rsidRDefault="00D371AF"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CC7805" w:rsidRDefault="00CC7805" w:rsidP="00AB5316">
      <w:pPr>
        <w:pStyle w:val="Default"/>
        <w:spacing w:line="360" w:lineRule="auto"/>
        <w:jc w:val="center"/>
        <w:rPr>
          <w:b/>
          <w:sz w:val="28"/>
          <w:szCs w:val="28"/>
        </w:rPr>
      </w:pPr>
      <w:r w:rsidRPr="00CC7805">
        <w:rPr>
          <w:b/>
          <w:sz w:val="28"/>
          <w:szCs w:val="28"/>
        </w:rPr>
        <w:t xml:space="preserve">In </w:t>
      </w:r>
      <w:r w:rsidR="005812DD">
        <w:rPr>
          <w:b/>
          <w:sz w:val="28"/>
          <w:szCs w:val="28"/>
        </w:rPr>
        <w:t>p</w:t>
      </w:r>
      <w:r w:rsidRPr="00CC7805">
        <w:rPr>
          <w:b/>
          <w:sz w:val="28"/>
          <w:szCs w:val="28"/>
        </w:rPr>
        <w:t xml:space="preserve">artial </w:t>
      </w:r>
      <w:r w:rsidR="005812DD">
        <w:rPr>
          <w:b/>
          <w:sz w:val="28"/>
          <w:szCs w:val="28"/>
        </w:rPr>
        <w:t>f</w:t>
      </w:r>
      <w:r w:rsidRPr="00CC7805">
        <w:rPr>
          <w:b/>
          <w:sz w:val="28"/>
          <w:szCs w:val="28"/>
        </w:rPr>
        <w:t xml:space="preserve">ulfillment </w:t>
      </w:r>
    </w:p>
    <w:p w:rsidR="00D371AF" w:rsidRPr="00CC7805" w:rsidRDefault="00CC7805" w:rsidP="00AB5316">
      <w:pPr>
        <w:pStyle w:val="Default"/>
        <w:spacing w:line="360" w:lineRule="auto"/>
        <w:jc w:val="center"/>
        <w:rPr>
          <w:b/>
          <w:sz w:val="28"/>
          <w:szCs w:val="28"/>
        </w:rPr>
      </w:pPr>
      <w:proofErr w:type="gramStart"/>
      <w:r w:rsidRPr="00CC7805">
        <w:rPr>
          <w:b/>
          <w:sz w:val="28"/>
          <w:szCs w:val="28"/>
        </w:rPr>
        <w:t>of</w:t>
      </w:r>
      <w:proofErr w:type="gramEnd"/>
      <w:r w:rsidRPr="00CC7805">
        <w:rPr>
          <w:b/>
          <w:sz w:val="28"/>
          <w:szCs w:val="28"/>
        </w:rPr>
        <w:t xml:space="preserve"> the </w:t>
      </w:r>
      <w:r w:rsidR="005812DD">
        <w:rPr>
          <w:b/>
          <w:sz w:val="28"/>
          <w:szCs w:val="28"/>
        </w:rPr>
        <w:t>r</w:t>
      </w:r>
      <w:r w:rsidRPr="00CC7805">
        <w:rPr>
          <w:b/>
          <w:sz w:val="28"/>
          <w:szCs w:val="28"/>
        </w:rPr>
        <w:t xml:space="preserve">equirement for the degree of  </w:t>
      </w:r>
    </w:p>
    <w:p w:rsidR="00D371AF" w:rsidRDefault="00D371AF" w:rsidP="00AB5316">
      <w:pPr>
        <w:pStyle w:val="Default"/>
        <w:spacing w:line="360" w:lineRule="auto"/>
        <w:jc w:val="center"/>
        <w:rPr>
          <w:sz w:val="23"/>
          <w:szCs w:val="23"/>
        </w:rPr>
      </w:pPr>
    </w:p>
    <w:p w:rsidR="001530B4" w:rsidRDefault="001530B4" w:rsidP="00AB5316">
      <w:pPr>
        <w:pStyle w:val="Default"/>
        <w:spacing w:line="360" w:lineRule="auto"/>
        <w:jc w:val="center"/>
        <w:rPr>
          <w:sz w:val="23"/>
          <w:szCs w:val="23"/>
        </w:rPr>
      </w:pPr>
    </w:p>
    <w:p w:rsidR="00A85355" w:rsidRDefault="00A85355" w:rsidP="00AB5316">
      <w:pPr>
        <w:pStyle w:val="Default"/>
        <w:spacing w:line="360" w:lineRule="auto"/>
        <w:jc w:val="center"/>
        <w:rPr>
          <w:sz w:val="23"/>
          <w:szCs w:val="23"/>
        </w:rPr>
      </w:pPr>
    </w:p>
    <w:p w:rsidR="00D371AF" w:rsidRPr="00AB5316" w:rsidRDefault="00CC7805" w:rsidP="00AB5316">
      <w:pPr>
        <w:pStyle w:val="Default"/>
        <w:spacing w:line="360" w:lineRule="auto"/>
        <w:jc w:val="center"/>
        <w:rPr>
          <w:b/>
          <w:bCs/>
          <w:i/>
          <w:iCs/>
          <w:sz w:val="36"/>
          <w:szCs w:val="36"/>
        </w:rPr>
      </w:pPr>
      <w:r w:rsidRPr="000554B4">
        <w:rPr>
          <w:b/>
          <w:bCs/>
          <w:i/>
          <w:iCs/>
          <w:sz w:val="36"/>
          <w:szCs w:val="36"/>
        </w:rPr>
        <w:t>Ba</w:t>
      </w:r>
      <w:r>
        <w:rPr>
          <w:b/>
          <w:bCs/>
          <w:i/>
          <w:iCs/>
          <w:sz w:val="36"/>
          <w:szCs w:val="36"/>
        </w:rPr>
        <w:t xml:space="preserve">chelors of </w:t>
      </w:r>
      <w:r w:rsidR="00E759A4">
        <w:rPr>
          <w:b/>
          <w:bCs/>
          <w:i/>
          <w:iCs/>
          <w:sz w:val="36"/>
          <w:szCs w:val="36"/>
        </w:rPr>
        <w:t xml:space="preserve">Science in </w:t>
      </w:r>
      <w:r w:rsidR="001649ED">
        <w:rPr>
          <w:b/>
          <w:bCs/>
          <w:i/>
          <w:iCs/>
          <w:sz w:val="36"/>
          <w:szCs w:val="36"/>
        </w:rPr>
        <w:t>Computer Science (2012</w:t>
      </w:r>
      <w:r w:rsidRPr="000554B4">
        <w:rPr>
          <w:b/>
          <w:bCs/>
          <w:i/>
          <w:iCs/>
          <w:sz w:val="36"/>
          <w:szCs w:val="36"/>
        </w:rPr>
        <w:t>-20</w:t>
      </w:r>
      <w:r w:rsidR="001649ED">
        <w:rPr>
          <w:b/>
          <w:bCs/>
          <w:i/>
          <w:iCs/>
          <w:sz w:val="36"/>
          <w:szCs w:val="36"/>
        </w:rPr>
        <w:t>16</w:t>
      </w:r>
      <w:r w:rsidRPr="000554B4">
        <w:rPr>
          <w:b/>
          <w:bCs/>
          <w:i/>
          <w:iCs/>
          <w:sz w:val="36"/>
          <w:szCs w:val="36"/>
        </w:rPr>
        <w:t>)</w:t>
      </w:r>
    </w:p>
    <w:p w:rsidR="001530B4" w:rsidRDefault="001530B4" w:rsidP="00AB5316">
      <w:pPr>
        <w:pStyle w:val="Default"/>
        <w:spacing w:line="360" w:lineRule="auto"/>
        <w:jc w:val="center"/>
        <w:rPr>
          <w:sz w:val="23"/>
          <w:szCs w:val="23"/>
        </w:rPr>
      </w:pPr>
    </w:p>
    <w:p w:rsidR="007A0D3F" w:rsidRDefault="007A0D3F" w:rsidP="00AB5316">
      <w:pPr>
        <w:pStyle w:val="Default"/>
        <w:spacing w:line="360" w:lineRule="auto"/>
        <w:jc w:val="center"/>
        <w:rPr>
          <w:b/>
          <w:bCs/>
          <w:sz w:val="28"/>
          <w:szCs w:val="28"/>
        </w:rPr>
      </w:pPr>
      <w:r>
        <w:rPr>
          <w:b/>
          <w:bCs/>
          <w:sz w:val="28"/>
          <w:szCs w:val="28"/>
        </w:rPr>
        <w:t>By</w:t>
      </w:r>
    </w:p>
    <w:p w:rsidR="001530B4" w:rsidRDefault="001530B4" w:rsidP="00AB5316">
      <w:pPr>
        <w:pStyle w:val="Default"/>
        <w:spacing w:line="360" w:lineRule="auto"/>
        <w:rPr>
          <w:b/>
          <w:bCs/>
          <w:sz w:val="28"/>
          <w:szCs w:val="28"/>
        </w:rPr>
      </w:pPr>
    </w:p>
    <w:p w:rsidR="007A0D3F" w:rsidRDefault="007A0D3F" w:rsidP="00AB5316">
      <w:pPr>
        <w:pStyle w:val="Default"/>
        <w:spacing w:line="360" w:lineRule="auto"/>
        <w:rPr>
          <w:b/>
          <w:bCs/>
          <w:sz w:val="28"/>
          <w:szCs w:val="28"/>
        </w:rPr>
      </w:pPr>
    </w:p>
    <w:p w:rsidR="007A0D3F" w:rsidRPr="001530B4" w:rsidRDefault="001649ED" w:rsidP="001649ED">
      <w:pPr>
        <w:pStyle w:val="Default"/>
        <w:spacing w:line="360" w:lineRule="auto"/>
        <w:jc w:val="center"/>
        <w:rPr>
          <w:b/>
          <w:sz w:val="28"/>
          <w:szCs w:val="28"/>
        </w:rPr>
      </w:pPr>
      <w:r>
        <w:rPr>
          <w:b/>
          <w:bCs/>
          <w:sz w:val="28"/>
          <w:szCs w:val="28"/>
        </w:rPr>
        <w:t>Ahmed Khateeb</w:t>
      </w:r>
      <w:r w:rsidR="001530B4">
        <w:rPr>
          <w:b/>
          <w:bCs/>
          <w:sz w:val="28"/>
          <w:szCs w:val="28"/>
        </w:rPr>
        <w:tab/>
      </w:r>
      <w:r w:rsidR="007A0D3F" w:rsidRPr="001530B4">
        <w:rPr>
          <w:b/>
          <w:bCs/>
          <w:sz w:val="28"/>
          <w:szCs w:val="28"/>
        </w:rPr>
        <w:t>CIIT/</w:t>
      </w:r>
      <w:r w:rsidR="007A0D3F" w:rsidRPr="001530B4">
        <w:rPr>
          <w:b/>
          <w:sz w:val="28"/>
          <w:szCs w:val="28"/>
        </w:rPr>
        <w:t>SP</w:t>
      </w:r>
      <w:r>
        <w:rPr>
          <w:b/>
          <w:sz w:val="28"/>
          <w:szCs w:val="28"/>
        </w:rPr>
        <w:t>12</w:t>
      </w:r>
      <w:r w:rsidR="007A0D3F" w:rsidRPr="001530B4">
        <w:rPr>
          <w:b/>
          <w:sz w:val="28"/>
          <w:szCs w:val="28"/>
        </w:rPr>
        <w:t>-BCS-</w:t>
      </w:r>
      <w:r>
        <w:rPr>
          <w:b/>
          <w:sz w:val="28"/>
          <w:szCs w:val="28"/>
        </w:rPr>
        <w:t>028</w:t>
      </w:r>
      <w:r w:rsidR="007A0D3F" w:rsidRPr="001530B4">
        <w:rPr>
          <w:b/>
          <w:sz w:val="28"/>
          <w:szCs w:val="28"/>
        </w:rPr>
        <w:t>/ISB</w:t>
      </w:r>
    </w:p>
    <w:p w:rsidR="007A0D3F" w:rsidRDefault="007A0D3F" w:rsidP="00AB5316">
      <w:pPr>
        <w:pStyle w:val="Default"/>
        <w:spacing w:line="360" w:lineRule="auto"/>
        <w:rPr>
          <w:rFonts w:ascii="Arial Black" w:hAnsi="Arial Black"/>
          <w:b/>
          <w:sz w:val="32"/>
          <w:szCs w:val="32"/>
        </w:rPr>
      </w:pPr>
    </w:p>
    <w:p w:rsidR="00D371AF" w:rsidRPr="001530B4" w:rsidRDefault="00D371AF" w:rsidP="00AB5316">
      <w:pPr>
        <w:spacing w:line="360" w:lineRule="auto"/>
        <w:jc w:val="center"/>
        <w:rPr>
          <w:b/>
          <w:bCs/>
          <w:sz w:val="72"/>
          <w:szCs w:val="72"/>
        </w:rPr>
      </w:pPr>
      <w:r w:rsidRPr="001530B4">
        <w:rPr>
          <w:b/>
          <w:bCs/>
          <w:sz w:val="72"/>
          <w:szCs w:val="72"/>
        </w:rPr>
        <w:t>D</w:t>
      </w:r>
      <w:r w:rsidRPr="001530B4">
        <w:rPr>
          <w:b/>
          <w:bCs/>
          <w:sz w:val="58"/>
          <w:szCs w:val="58"/>
        </w:rPr>
        <w:t>ECLARATION</w:t>
      </w:r>
    </w:p>
    <w:p w:rsidR="00D371AF" w:rsidRPr="000554B4" w:rsidRDefault="00D371AF" w:rsidP="00AB5316">
      <w:pPr>
        <w:spacing w:line="360" w:lineRule="auto"/>
        <w:jc w:val="center"/>
        <w:rPr>
          <w:b/>
          <w:bCs/>
          <w:sz w:val="58"/>
          <w:szCs w:val="58"/>
        </w:rPr>
      </w:pPr>
    </w:p>
    <w:p w:rsidR="00D371AF" w:rsidRPr="000554B4" w:rsidRDefault="00D371AF" w:rsidP="00AB5316">
      <w:pPr>
        <w:pStyle w:val="Default"/>
        <w:spacing w:line="360" w:lineRule="auto"/>
        <w:jc w:val="both"/>
      </w:pPr>
      <w:r w:rsidRPr="000554B4">
        <w:t>We hereby declare that this software, neither whole nor as a part has been copied out from any source. It is further declared that we have developed this software and accompanied report entirely on the basis of our personal efforts. If any part of this project is proved to be copied out from any source or found to be reproduction of some other. We will stand by the consequences. No Portion of the work presented has been submitted of any application for any other degree or qualification of this or any other university or institute of learning.</w:t>
      </w:r>
    </w:p>
    <w:p w:rsidR="00D371AF" w:rsidRDefault="00D371AF" w:rsidP="00AB5316">
      <w:pPr>
        <w:pStyle w:val="Default"/>
        <w:spacing w:line="360" w:lineRule="auto"/>
        <w:rPr>
          <w:b/>
          <w:bCs/>
          <w:sz w:val="72"/>
          <w:szCs w:val="72"/>
        </w:rPr>
      </w:pPr>
    </w:p>
    <w:p w:rsidR="00D371AF" w:rsidRDefault="00D371AF" w:rsidP="00AB5316">
      <w:pPr>
        <w:pStyle w:val="NoSpacing"/>
        <w:spacing w:line="360" w:lineRule="auto"/>
      </w:pPr>
      <w:r>
        <w:t xml:space="preserve">    </w:t>
      </w:r>
      <w:r w:rsidR="001649ED">
        <w:t>Ahmed Khateeb</w:t>
      </w:r>
      <w:r>
        <w:t xml:space="preserve"> </w:t>
      </w:r>
    </w:p>
    <w:p w:rsidR="00D371AF" w:rsidRDefault="00D371AF" w:rsidP="00AB5316">
      <w:pPr>
        <w:pStyle w:val="NoSpacing"/>
        <w:spacing w:line="360" w:lineRule="auto"/>
        <w:jc w:val="right"/>
      </w:pPr>
      <w:r>
        <w:t xml:space="preserve">                                      </w:t>
      </w:r>
    </w:p>
    <w:p w:rsidR="00D371AF" w:rsidRDefault="001649ED" w:rsidP="00AB5316">
      <w:pPr>
        <w:pStyle w:val="NoSpacing"/>
        <w:spacing w:line="360" w:lineRule="auto"/>
        <w:rPr>
          <w:b/>
          <w:bCs/>
          <w:sz w:val="72"/>
          <w:szCs w:val="72"/>
        </w:rPr>
      </w:pPr>
      <w:r>
        <w:t>---------------------------</w:t>
      </w: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jc w:val="center"/>
        <w:rPr>
          <w:b/>
          <w:bCs/>
          <w:sz w:val="72"/>
          <w:szCs w:val="72"/>
        </w:rPr>
      </w:pPr>
    </w:p>
    <w:p w:rsidR="00D371AF" w:rsidRDefault="00D371AF" w:rsidP="00AB5316">
      <w:pPr>
        <w:pStyle w:val="Default"/>
        <w:spacing w:line="360" w:lineRule="auto"/>
        <w:rPr>
          <w:b/>
          <w:bCs/>
          <w:sz w:val="72"/>
          <w:szCs w:val="72"/>
        </w:rPr>
      </w:pPr>
    </w:p>
    <w:p w:rsidR="00E47E21" w:rsidRDefault="00E47E21" w:rsidP="00AB5316">
      <w:pPr>
        <w:pStyle w:val="Default"/>
        <w:spacing w:line="360" w:lineRule="auto"/>
        <w:rPr>
          <w:b/>
          <w:bCs/>
          <w:color w:val="4F81BD"/>
          <w:sz w:val="72"/>
          <w:szCs w:val="72"/>
        </w:rPr>
      </w:pPr>
    </w:p>
    <w:p w:rsidR="00D371AF" w:rsidRPr="00AB5316" w:rsidRDefault="00D371AF" w:rsidP="00AB5316">
      <w:pPr>
        <w:pStyle w:val="Default"/>
        <w:spacing w:line="360" w:lineRule="auto"/>
        <w:jc w:val="center"/>
        <w:rPr>
          <w:b/>
          <w:bCs/>
          <w:color w:val="auto"/>
          <w:sz w:val="58"/>
          <w:szCs w:val="58"/>
        </w:rPr>
      </w:pPr>
      <w:r w:rsidRPr="00AB5316">
        <w:rPr>
          <w:b/>
          <w:bCs/>
          <w:color w:val="auto"/>
          <w:sz w:val="72"/>
          <w:szCs w:val="72"/>
        </w:rPr>
        <w:lastRenderedPageBreak/>
        <w:t>C</w:t>
      </w:r>
      <w:r w:rsidRPr="00AB5316">
        <w:rPr>
          <w:b/>
          <w:bCs/>
          <w:color w:val="auto"/>
          <w:sz w:val="58"/>
          <w:szCs w:val="58"/>
        </w:rPr>
        <w:t xml:space="preserve">ERTIFICATE OF </w:t>
      </w:r>
      <w:r w:rsidRPr="00AB5316">
        <w:rPr>
          <w:b/>
          <w:bCs/>
          <w:color w:val="auto"/>
          <w:sz w:val="72"/>
          <w:szCs w:val="72"/>
        </w:rPr>
        <w:t>A</w:t>
      </w:r>
      <w:r w:rsidRPr="00AB5316">
        <w:rPr>
          <w:b/>
          <w:bCs/>
          <w:color w:val="auto"/>
          <w:sz w:val="58"/>
          <w:szCs w:val="58"/>
        </w:rPr>
        <w:t>PPROVAL</w:t>
      </w:r>
    </w:p>
    <w:p w:rsidR="00D371AF" w:rsidRDefault="00D371AF" w:rsidP="00AB5316">
      <w:pPr>
        <w:pStyle w:val="Default"/>
        <w:spacing w:line="360" w:lineRule="auto"/>
        <w:jc w:val="both"/>
        <w:rPr>
          <w:b/>
          <w:bCs/>
          <w:sz w:val="58"/>
          <w:szCs w:val="58"/>
        </w:rPr>
      </w:pPr>
    </w:p>
    <w:p w:rsidR="00D371AF" w:rsidRPr="007D34BB" w:rsidRDefault="00D371AF" w:rsidP="00AB5316">
      <w:pPr>
        <w:spacing w:line="360" w:lineRule="auto"/>
        <w:jc w:val="both"/>
        <w:rPr>
          <w:rFonts w:eastAsia="Calibri"/>
        </w:rPr>
      </w:pPr>
      <w:r w:rsidRPr="007D34BB">
        <w:rPr>
          <w:rFonts w:eastAsia="Calibri"/>
        </w:rPr>
        <w:t>It is to certify that the final year project of BS (CS)</w:t>
      </w:r>
      <w:r>
        <w:rPr>
          <w:rFonts w:eastAsia="Calibri"/>
        </w:rPr>
        <w:t xml:space="preserve"> </w:t>
      </w:r>
      <w:r w:rsidRPr="007D34BB">
        <w:rPr>
          <w:rFonts w:eastAsia="Calibri"/>
        </w:rPr>
        <w:t>“</w:t>
      </w:r>
      <w:r w:rsidR="004C282E">
        <w:rPr>
          <w:rFonts w:eastAsia="Calibri"/>
        </w:rPr>
        <w:t>Travelling Tool for Blind</w:t>
      </w:r>
      <w:r w:rsidRPr="007D34BB">
        <w:rPr>
          <w:rFonts w:eastAsia="Calibri"/>
        </w:rPr>
        <w:t>” was developed by</w:t>
      </w:r>
      <w:r>
        <w:rPr>
          <w:rFonts w:eastAsia="Calibri"/>
        </w:rPr>
        <w:t xml:space="preserve"> </w:t>
      </w:r>
      <w:r w:rsidRPr="007D34BB">
        <w:rPr>
          <w:rFonts w:eastAsia="Calibri"/>
        </w:rPr>
        <w:t>“</w:t>
      </w:r>
      <w:r w:rsidR="004C282E">
        <w:rPr>
          <w:rFonts w:eastAsia="Calibri"/>
          <w:b/>
        </w:rPr>
        <w:t>Ahmed Khateeb</w:t>
      </w:r>
      <w:r w:rsidRPr="007D34BB">
        <w:rPr>
          <w:rFonts w:eastAsia="Calibri"/>
          <w:b/>
        </w:rPr>
        <w:t xml:space="preserve"> (CIIT/S</w:t>
      </w:r>
      <w:r w:rsidR="004C282E">
        <w:rPr>
          <w:rFonts w:eastAsia="Calibri"/>
          <w:b/>
        </w:rPr>
        <w:t>P12-BCS-028</w:t>
      </w:r>
      <w:r w:rsidRPr="007D34BB">
        <w:rPr>
          <w:rFonts w:eastAsia="Calibri"/>
          <w:b/>
        </w:rPr>
        <w:t>)</w:t>
      </w:r>
      <w:r w:rsidRPr="007D34BB">
        <w:rPr>
          <w:rFonts w:eastAsia="Calibri"/>
        </w:rPr>
        <w:t>”</w:t>
      </w:r>
      <w:r>
        <w:rPr>
          <w:rFonts w:eastAsia="Calibri"/>
        </w:rPr>
        <w:t xml:space="preserve"> </w:t>
      </w:r>
      <w:r w:rsidRPr="007D34BB">
        <w:rPr>
          <w:rFonts w:eastAsia="Calibri"/>
        </w:rPr>
        <w:t>under the supervision of</w:t>
      </w:r>
      <w:r>
        <w:rPr>
          <w:rFonts w:eastAsia="Calibri"/>
        </w:rPr>
        <w:t xml:space="preserve"> </w:t>
      </w:r>
      <w:r w:rsidRPr="007D34BB">
        <w:rPr>
          <w:rFonts w:eastAsia="Calibri"/>
        </w:rPr>
        <w:t>“</w:t>
      </w:r>
      <w:r w:rsidR="004C282E">
        <w:rPr>
          <w:rFonts w:eastAsia="Calibri"/>
        </w:rPr>
        <w:t xml:space="preserve">Miss </w:t>
      </w:r>
      <w:proofErr w:type="spellStart"/>
      <w:r w:rsidR="004C282E">
        <w:rPr>
          <w:rFonts w:eastAsia="Calibri"/>
        </w:rPr>
        <w:t>Faiza</w:t>
      </w:r>
      <w:proofErr w:type="spellEnd"/>
      <w:r w:rsidR="004C282E">
        <w:rPr>
          <w:rFonts w:eastAsia="Calibri"/>
        </w:rPr>
        <w:t xml:space="preserve"> Tahir</w:t>
      </w:r>
      <w:r w:rsidRPr="007D34BB">
        <w:rPr>
          <w:rFonts w:eastAsia="Calibri"/>
        </w:rPr>
        <w:t>”</w:t>
      </w:r>
      <w:r>
        <w:rPr>
          <w:rFonts w:eastAsia="Calibri"/>
        </w:rPr>
        <w:t xml:space="preserve"> </w:t>
      </w:r>
      <w:r w:rsidRPr="007D34BB">
        <w:rPr>
          <w:rFonts w:eastAsia="Calibri"/>
        </w:rPr>
        <w:t>and that in their opinion; it is fully adequate, in scope and quality for the degree of Bachelors of Science in Computer Sciences.</w:t>
      </w: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rPr>
          <w:sz w:val="23"/>
          <w:szCs w:val="23"/>
        </w:rPr>
      </w:pPr>
    </w:p>
    <w:p w:rsidR="00D371AF" w:rsidRDefault="00D371AF" w:rsidP="00AB5316">
      <w:pPr>
        <w:pStyle w:val="Default"/>
        <w:spacing w:line="360" w:lineRule="auto"/>
        <w:jc w:val="center"/>
        <w:rPr>
          <w:sz w:val="23"/>
          <w:szCs w:val="23"/>
        </w:rPr>
      </w:pPr>
      <w:r>
        <w:rPr>
          <w:sz w:val="23"/>
          <w:szCs w:val="23"/>
        </w:rPr>
        <w:t>---------------------------------------</w:t>
      </w:r>
    </w:p>
    <w:p w:rsidR="00D371AF" w:rsidRPr="006A0117" w:rsidRDefault="00D371AF" w:rsidP="00AB5316">
      <w:pPr>
        <w:pStyle w:val="Default"/>
        <w:spacing w:line="360" w:lineRule="auto"/>
        <w:jc w:val="center"/>
        <w:rPr>
          <w:sz w:val="23"/>
          <w:szCs w:val="23"/>
        </w:rPr>
      </w:pPr>
      <w:r w:rsidRPr="006A0117">
        <w:rPr>
          <w:b/>
          <w:sz w:val="23"/>
          <w:szCs w:val="23"/>
        </w:rPr>
        <w:t>Supervisor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b/>
          <w:sz w:val="23"/>
          <w:szCs w:val="23"/>
        </w:rPr>
      </w:pPr>
      <w:r w:rsidRPr="006A0117">
        <w:rPr>
          <w:b/>
          <w:sz w:val="23"/>
          <w:szCs w:val="23"/>
        </w:rPr>
        <w:t>External Examiner</w:t>
      </w: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jc w:val="center"/>
        <w:rPr>
          <w:b/>
          <w:sz w:val="23"/>
          <w:szCs w:val="23"/>
        </w:rPr>
      </w:pPr>
    </w:p>
    <w:p w:rsidR="00D371AF" w:rsidRDefault="00D371AF" w:rsidP="00AB5316">
      <w:pPr>
        <w:pStyle w:val="Default"/>
        <w:spacing w:line="360" w:lineRule="auto"/>
        <w:rPr>
          <w:b/>
          <w:sz w:val="23"/>
          <w:szCs w:val="23"/>
        </w:rPr>
      </w:pPr>
    </w:p>
    <w:p w:rsidR="00D371AF" w:rsidRPr="006A0117" w:rsidRDefault="00D371AF" w:rsidP="00AB5316">
      <w:pPr>
        <w:pStyle w:val="Default"/>
        <w:spacing w:line="360" w:lineRule="auto"/>
        <w:rPr>
          <w:b/>
          <w:sz w:val="23"/>
          <w:szCs w:val="23"/>
        </w:rPr>
      </w:pPr>
    </w:p>
    <w:p w:rsidR="00D371AF" w:rsidRDefault="00D371AF" w:rsidP="00AB5316">
      <w:pPr>
        <w:pStyle w:val="Default"/>
        <w:spacing w:line="360" w:lineRule="auto"/>
        <w:jc w:val="center"/>
        <w:rPr>
          <w:sz w:val="23"/>
          <w:szCs w:val="23"/>
        </w:rPr>
      </w:pPr>
      <w:r>
        <w:rPr>
          <w:sz w:val="23"/>
          <w:szCs w:val="23"/>
        </w:rPr>
        <w:t>---------------------------------------</w:t>
      </w:r>
    </w:p>
    <w:p w:rsidR="00D371AF" w:rsidRDefault="00D371AF" w:rsidP="00AB5316">
      <w:pPr>
        <w:pStyle w:val="Default"/>
        <w:spacing w:line="360" w:lineRule="auto"/>
        <w:jc w:val="center"/>
        <w:rPr>
          <w:sz w:val="23"/>
          <w:szCs w:val="23"/>
        </w:rPr>
      </w:pPr>
      <w:r>
        <w:rPr>
          <w:b/>
          <w:bCs/>
          <w:sz w:val="23"/>
          <w:szCs w:val="23"/>
        </w:rPr>
        <w:t>Head of Department</w:t>
      </w:r>
    </w:p>
    <w:p w:rsidR="00D371AF" w:rsidRDefault="00D371AF" w:rsidP="00AB5316">
      <w:pPr>
        <w:pStyle w:val="Default"/>
        <w:spacing w:line="360" w:lineRule="auto"/>
        <w:jc w:val="center"/>
        <w:rPr>
          <w:b/>
          <w:bCs/>
          <w:sz w:val="23"/>
          <w:szCs w:val="23"/>
        </w:rPr>
      </w:pPr>
      <w:r>
        <w:rPr>
          <w:b/>
          <w:bCs/>
          <w:sz w:val="23"/>
          <w:szCs w:val="23"/>
        </w:rPr>
        <w:t>(Department of Computer Science)</w:t>
      </w:r>
    </w:p>
    <w:p w:rsidR="00C00152" w:rsidRDefault="00C00152" w:rsidP="00AB5316">
      <w:pPr>
        <w:pStyle w:val="Default"/>
        <w:spacing w:line="360" w:lineRule="auto"/>
        <w:jc w:val="center"/>
        <w:rPr>
          <w:b/>
          <w:bCs/>
          <w:sz w:val="23"/>
          <w:szCs w:val="23"/>
        </w:rPr>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Executive Summary</w:t>
      </w:r>
    </w:p>
    <w:p w:rsidR="00AE3228" w:rsidRDefault="00AE3228" w:rsidP="00AB5316">
      <w:pPr>
        <w:pStyle w:val="Default"/>
        <w:spacing w:line="360" w:lineRule="auto"/>
        <w:jc w:val="center"/>
        <w:rPr>
          <w:b/>
          <w:bCs/>
          <w:sz w:val="58"/>
          <w:szCs w:val="58"/>
        </w:rPr>
      </w:pPr>
    </w:p>
    <w:p w:rsidR="00382C57" w:rsidRPr="00382C57" w:rsidRDefault="00D371AF" w:rsidP="00382C57">
      <w:pPr>
        <w:spacing w:line="360" w:lineRule="auto"/>
        <w:jc w:val="lowKashida"/>
        <w:rPr>
          <w:bCs/>
        </w:rPr>
      </w:pPr>
      <w:r>
        <w:t>I</w:t>
      </w:r>
      <w:r w:rsidR="00382C57" w:rsidRPr="00382C57">
        <w:rPr>
          <w:bCs/>
          <w:lang w:val="x-none" w:eastAsia="x-none"/>
        </w:rPr>
        <w:t xml:space="preserve"> </w:t>
      </w:r>
      <w:r w:rsidR="00382C57" w:rsidRPr="00382C57">
        <w:rPr>
          <w:bCs/>
          <w:lang w:val="x-none"/>
        </w:rPr>
        <w:t>Blind people need someone's support to travel from one place to another. If they need to go</w:t>
      </w:r>
      <w:r w:rsidR="00382C57" w:rsidRPr="00382C57">
        <w:rPr>
          <w:bCs/>
          <w:lang w:val="en-GB"/>
        </w:rPr>
        <w:t xml:space="preserve"> to </w:t>
      </w:r>
      <w:r w:rsidR="00382C57" w:rsidRPr="00382C57">
        <w:rPr>
          <w:bCs/>
          <w:lang w:val="x-none"/>
        </w:rPr>
        <w:t xml:space="preserve"> their desired destination using public transport then they will need someone to tell them about the bus stop. In bus they need someone to guide them repeatedly about the </w:t>
      </w:r>
      <w:r w:rsidR="00382C57" w:rsidRPr="00382C57">
        <w:rPr>
          <w:bCs/>
          <w:lang w:val="en-GB"/>
        </w:rPr>
        <w:t>intended end of their  journey</w:t>
      </w:r>
      <w:r w:rsidR="00382C57" w:rsidRPr="00382C57">
        <w:rPr>
          <w:bCs/>
          <w:lang w:val="x-none"/>
        </w:rPr>
        <w:t>, like, how far their destination is, either they are in right bus or not, either they have to leave the bus in current stop or not etc.</w:t>
      </w:r>
      <w:r w:rsidR="00382C57" w:rsidRPr="00382C57">
        <w:rPr>
          <w:bCs/>
        </w:rPr>
        <w:t xml:space="preserve"> </w:t>
      </w:r>
    </w:p>
    <w:p w:rsidR="00382C57" w:rsidRDefault="00382C57" w:rsidP="00382C57">
      <w:pPr>
        <w:spacing w:line="360" w:lineRule="auto"/>
        <w:jc w:val="lowKashida"/>
      </w:pPr>
    </w:p>
    <w:p w:rsidR="00382C57" w:rsidRPr="00382C57" w:rsidRDefault="00382C57" w:rsidP="00382C57">
      <w:pPr>
        <w:spacing w:line="360" w:lineRule="auto"/>
        <w:jc w:val="lowKashida"/>
        <w:rPr>
          <w:bCs/>
        </w:rPr>
      </w:pPr>
      <w:r w:rsidRPr="00382C57">
        <w:rPr>
          <w:bCs/>
        </w:rPr>
        <w:t xml:space="preserve">This project is based on Android. This app will be linked  with Android's voice assistant "Google Now" which will help our app to launch by voice input even if the phone is locked, this means that user don't have to open the app manually. When the app will be launched, it will tell the user about their current location, weather condition and temperature. When the user will double tap anywhere on the screen, our app will become ready to get input. App will work according to the input. For example, user says, "Set destination, Blue Area", then app will ask for the confirmation, set the destination and will tell the estimated time. Then app will guide the user about the route on every turn. If the user will divert from the path specified, our app will give vibration feedback and let the user know. Moreover, when the user will pass by special objects like hospital, bus stop, restaurants </w:t>
      </w:r>
      <w:proofErr w:type="spellStart"/>
      <w:r w:rsidRPr="00382C57">
        <w:rPr>
          <w:bCs/>
        </w:rPr>
        <w:t>etc</w:t>
      </w:r>
      <w:proofErr w:type="spellEnd"/>
      <w:r w:rsidRPr="00382C57">
        <w:rPr>
          <w:bCs/>
        </w:rPr>
        <w:t>, then the app will tell them, e.g.: "There is a hospital on your left after 100 meters" all by voice.</w:t>
      </w:r>
    </w:p>
    <w:p w:rsidR="00382C57" w:rsidRDefault="00382C57" w:rsidP="00382C57">
      <w:pPr>
        <w:spacing w:line="360" w:lineRule="auto"/>
        <w:jc w:val="lowKashida"/>
      </w:pPr>
    </w:p>
    <w:p w:rsidR="00D371AF" w:rsidRPr="00756577" w:rsidRDefault="00D371AF" w:rsidP="00AB5316">
      <w:pPr>
        <w:tabs>
          <w:tab w:val="left" w:pos="1491"/>
          <w:tab w:val="center" w:pos="4153"/>
        </w:tabs>
        <w:spacing w:line="360" w:lineRule="auto"/>
        <w:jc w:val="lowKashida"/>
      </w:pPr>
      <w:r>
        <w:t>.</w:t>
      </w:r>
      <w:r w:rsidRPr="00756577">
        <w:t xml:space="preserve"> </w:t>
      </w:r>
    </w:p>
    <w:p w:rsidR="00422559" w:rsidRDefault="00D371AF" w:rsidP="00AB5316">
      <w:pPr>
        <w:pBdr>
          <w:bottom w:val="single" w:sz="4" w:space="1" w:color="auto"/>
        </w:pBdr>
        <w:tabs>
          <w:tab w:val="left" w:pos="2955"/>
        </w:tabs>
        <w:spacing w:line="360" w:lineRule="auto"/>
        <w:jc w:val="center"/>
        <w:rPr>
          <w:b/>
          <w:bCs/>
          <w:color w:val="4F81BD"/>
          <w:sz w:val="72"/>
          <w:szCs w:val="72"/>
        </w:rPr>
      </w:pPr>
      <w:r>
        <w:rPr>
          <w:b/>
          <w:bCs/>
          <w:color w:val="4F81BD"/>
          <w:sz w:val="72"/>
          <w:szCs w:val="72"/>
        </w:rPr>
        <w:br w:type="page"/>
      </w:r>
    </w:p>
    <w:p w:rsidR="00422559" w:rsidRPr="00AB5316" w:rsidRDefault="00422559" w:rsidP="00AB5316">
      <w:pPr>
        <w:pStyle w:val="Default"/>
        <w:spacing w:line="360" w:lineRule="auto"/>
        <w:jc w:val="center"/>
        <w:rPr>
          <w:b/>
          <w:bCs/>
          <w:color w:val="auto"/>
          <w:sz w:val="58"/>
          <w:szCs w:val="58"/>
        </w:rPr>
      </w:pPr>
      <w:r w:rsidRPr="00AB5316">
        <w:rPr>
          <w:b/>
          <w:bCs/>
          <w:color w:val="auto"/>
          <w:sz w:val="58"/>
          <w:szCs w:val="58"/>
        </w:rPr>
        <w:lastRenderedPageBreak/>
        <w:t>Acknowledgement</w:t>
      </w:r>
    </w:p>
    <w:p w:rsidR="00422559" w:rsidRDefault="00422559" w:rsidP="00AB5316">
      <w:pPr>
        <w:pStyle w:val="Default"/>
        <w:spacing w:line="360" w:lineRule="auto"/>
        <w:jc w:val="center"/>
        <w:rPr>
          <w:b/>
          <w:bCs/>
          <w:sz w:val="58"/>
          <w:szCs w:val="58"/>
        </w:rPr>
      </w:pPr>
    </w:p>
    <w:p w:rsidR="00D371AF" w:rsidRPr="00756577" w:rsidRDefault="00D371AF" w:rsidP="00AB5316">
      <w:pPr>
        <w:tabs>
          <w:tab w:val="left" w:pos="2955"/>
        </w:tabs>
        <w:spacing w:line="360" w:lineRule="auto"/>
        <w:jc w:val="both"/>
      </w:pPr>
      <w:r w:rsidRPr="00756577">
        <w:t>All praise is to Almighty Allah who bestowed upon us a minute portion of His boundless knowledge by virtue of which we were able to accomplish this challenging task.</w:t>
      </w:r>
    </w:p>
    <w:p w:rsidR="00D371AF" w:rsidRPr="00756577" w:rsidRDefault="00D371AF" w:rsidP="00AB5316">
      <w:pPr>
        <w:tabs>
          <w:tab w:val="left" w:pos="2955"/>
        </w:tabs>
        <w:spacing w:line="360" w:lineRule="auto"/>
        <w:jc w:val="both"/>
      </w:pPr>
    </w:p>
    <w:p w:rsidR="00D371AF" w:rsidRDefault="00A635FC" w:rsidP="00AB5316">
      <w:pPr>
        <w:tabs>
          <w:tab w:val="left" w:pos="2955"/>
        </w:tabs>
        <w:spacing w:line="360" w:lineRule="auto"/>
        <w:jc w:val="both"/>
      </w:pPr>
      <w:r>
        <w:t>I’m</w:t>
      </w:r>
      <w:r w:rsidR="00D371AF" w:rsidRPr="00756577">
        <w:t xml:space="preserve"> greatly indebted to our project supervisor </w:t>
      </w:r>
      <w:r w:rsidR="00D371AF">
        <w:t>“</w:t>
      </w:r>
      <w:r>
        <w:t xml:space="preserve">Miss </w:t>
      </w:r>
      <w:proofErr w:type="spellStart"/>
      <w:r>
        <w:t>Faiza</w:t>
      </w:r>
      <w:proofErr w:type="spellEnd"/>
      <w:r>
        <w:t xml:space="preserve"> Tahir</w:t>
      </w:r>
      <w:r w:rsidR="00D371AF">
        <w:t>”</w:t>
      </w:r>
      <w:r>
        <w:t>.</w:t>
      </w:r>
      <w:r w:rsidR="00D371AF" w:rsidRPr="00756577">
        <w:t xml:space="preserve"> Without </w:t>
      </w:r>
      <w:r w:rsidR="00D371AF">
        <w:t>their</w:t>
      </w:r>
      <w:r w:rsidR="00D371AF" w:rsidRPr="00756577">
        <w:t xml:space="preserve"> personal supervision, advice and valuable guidance, completion of this project would have been doubtful. We are deeply indebted to </w:t>
      </w:r>
      <w:r w:rsidR="00D371AF">
        <w:t>them</w:t>
      </w:r>
      <w:r w:rsidR="00D371AF" w:rsidRPr="00756577">
        <w:t xml:space="preserve"> for </w:t>
      </w:r>
      <w:r w:rsidR="00D371AF">
        <w:t>their</w:t>
      </w:r>
      <w:r w:rsidR="00D371AF" w:rsidRPr="00756577">
        <w:t xml:space="preserve"> encouragement and continual help during this work.</w:t>
      </w:r>
    </w:p>
    <w:p w:rsidR="00D371AF" w:rsidRDefault="00D371AF" w:rsidP="00AB5316">
      <w:pPr>
        <w:tabs>
          <w:tab w:val="left" w:pos="2955"/>
        </w:tabs>
        <w:spacing w:line="360" w:lineRule="auto"/>
        <w:jc w:val="both"/>
      </w:pPr>
    </w:p>
    <w:p w:rsidR="00D371AF" w:rsidRPr="00756577" w:rsidRDefault="00D371AF" w:rsidP="00AB5316">
      <w:pPr>
        <w:tabs>
          <w:tab w:val="left" w:pos="2955"/>
        </w:tabs>
        <w:spacing w:line="360" w:lineRule="auto"/>
        <w:jc w:val="both"/>
      </w:pPr>
      <w:r w:rsidRPr="00756577">
        <w:rPr>
          <w:bCs/>
        </w:rPr>
        <w:t xml:space="preserve">And </w:t>
      </w:r>
      <w:r w:rsidR="00A635FC">
        <w:rPr>
          <w:bCs/>
        </w:rPr>
        <w:t>I’m</w:t>
      </w:r>
      <w:r w:rsidRPr="00756577">
        <w:rPr>
          <w:bCs/>
        </w:rPr>
        <w:t xml:space="preserve"> also thankful to </w:t>
      </w:r>
      <w:r w:rsidR="00A635FC">
        <w:rPr>
          <w:bCs/>
        </w:rPr>
        <w:t>my</w:t>
      </w:r>
      <w:r w:rsidRPr="00756577">
        <w:rPr>
          <w:bCs/>
        </w:rPr>
        <w:t xml:space="preserve"> parents and family who have been a constant source of encouragement for us and brought us the values of honesty &amp; hard work.</w:t>
      </w: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pStyle w:val="NoSpacing"/>
        <w:spacing w:line="360" w:lineRule="auto"/>
      </w:pPr>
    </w:p>
    <w:p w:rsidR="00D371AF" w:rsidRDefault="00D371AF" w:rsidP="00AB5316">
      <w:pPr>
        <w:pStyle w:val="NoSpacing"/>
        <w:spacing w:line="360" w:lineRule="auto"/>
      </w:pPr>
    </w:p>
    <w:p w:rsidR="00D371AF" w:rsidRDefault="00A635FC" w:rsidP="00AB5316">
      <w:pPr>
        <w:pStyle w:val="NoSpacing"/>
        <w:spacing w:line="360" w:lineRule="auto"/>
      </w:pPr>
      <w:r>
        <w:t>Ahmed Khateeb</w:t>
      </w:r>
    </w:p>
    <w:p w:rsidR="00D371AF" w:rsidRDefault="00D371AF" w:rsidP="00AB5316">
      <w:pPr>
        <w:pStyle w:val="NoSpacing"/>
        <w:spacing w:line="360" w:lineRule="auto"/>
        <w:jc w:val="right"/>
      </w:pPr>
      <w:r>
        <w:t xml:space="preserve">                                      </w:t>
      </w:r>
    </w:p>
    <w:p w:rsidR="00D371AF" w:rsidRDefault="00A635FC" w:rsidP="00AB5316">
      <w:pPr>
        <w:pStyle w:val="NoSpacing"/>
        <w:spacing w:line="360" w:lineRule="auto"/>
        <w:rPr>
          <w:b/>
          <w:bCs/>
          <w:sz w:val="72"/>
          <w:szCs w:val="72"/>
        </w:rPr>
      </w:pPr>
      <w:r>
        <w:t xml:space="preserve">--------------------------- </w:t>
      </w:r>
    </w:p>
    <w:p w:rsidR="00D371AF" w:rsidRDefault="00D371AF" w:rsidP="00AB5316">
      <w:pPr>
        <w:pStyle w:val="Default"/>
        <w:spacing w:line="360" w:lineRule="auto"/>
        <w:jc w:val="center"/>
        <w:rPr>
          <w:b/>
          <w:bCs/>
          <w:sz w:val="72"/>
          <w:szCs w:val="72"/>
        </w:rPr>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371AF" w:rsidRDefault="00D371AF" w:rsidP="00AB5316">
      <w:pPr>
        <w:tabs>
          <w:tab w:val="left" w:pos="2955"/>
        </w:tabs>
        <w:spacing w:line="360" w:lineRule="auto"/>
      </w:pPr>
    </w:p>
    <w:p w:rsidR="00AF7A98" w:rsidRPr="00756577" w:rsidRDefault="00AF7A98" w:rsidP="00AB5316">
      <w:pPr>
        <w:tabs>
          <w:tab w:val="left" w:pos="2955"/>
        </w:tabs>
        <w:spacing w:line="360" w:lineRule="auto"/>
      </w:pPr>
    </w:p>
    <w:p w:rsidR="00D371AF" w:rsidRPr="00756577" w:rsidRDefault="00D371AF" w:rsidP="00AB5316">
      <w:pPr>
        <w:tabs>
          <w:tab w:val="left" w:pos="2955"/>
        </w:tabs>
        <w:spacing w:line="360" w:lineRule="auto"/>
      </w:pPr>
    </w:p>
    <w:p w:rsidR="00D371AF" w:rsidRPr="00756577" w:rsidRDefault="00D371AF" w:rsidP="00AB5316">
      <w:pPr>
        <w:tabs>
          <w:tab w:val="left" w:pos="2955"/>
        </w:tabs>
        <w:spacing w:line="360" w:lineRule="auto"/>
      </w:pPr>
    </w:p>
    <w:p w:rsidR="00DA64CF" w:rsidRPr="00AB5316" w:rsidRDefault="00DA64CF" w:rsidP="00DA64CF">
      <w:pPr>
        <w:pStyle w:val="Default"/>
        <w:spacing w:line="360" w:lineRule="auto"/>
        <w:jc w:val="center"/>
        <w:rPr>
          <w:b/>
          <w:bCs/>
          <w:color w:val="auto"/>
          <w:sz w:val="58"/>
          <w:szCs w:val="58"/>
        </w:rPr>
      </w:pPr>
      <w:r>
        <w:rPr>
          <w:b/>
          <w:bCs/>
          <w:color w:val="auto"/>
          <w:sz w:val="58"/>
          <w:szCs w:val="58"/>
        </w:rPr>
        <w:lastRenderedPageBreak/>
        <w:t>Abbreviations</w:t>
      </w:r>
    </w:p>
    <w:p w:rsidR="00422559" w:rsidRDefault="00422559" w:rsidP="00AB5316">
      <w:pPr>
        <w:pStyle w:val="Default"/>
        <w:spacing w:line="360" w:lineRule="auto"/>
        <w:jc w:val="center"/>
        <w:rPr>
          <w:b/>
          <w:bCs/>
          <w:sz w:val="58"/>
          <w:szCs w:val="58"/>
        </w:rPr>
      </w:pPr>
    </w:p>
    <w:tbl>
      <w:tblPr>
        <w:tblStyle w:val="TableGrid"/>
        <w:tblW w:w="0" w:type="auto"/>
        <w:tblLook w:val="04A0" w:firstRow="1" w:lastRow="0" w:firstColumn="1" w:lastColumn="0" w:noHBand="0" w:noVBand="1"/>
      </w:tblPr>
      <w:tblGrid>
        <w:gridCol w:w="2628"/>
        <w:gridCol w:w="6948"/>
      </w:tblGrid>
      <w:tr w:rsidR="00DA64CF" w:rsidRPr="00DA64CF" w:rsidTr="00DA64CF">
        <w:trPr>
          <w:trHeight w:val="512"/>
        </w:trPr>
        <w:tc>
          <w:tcPr>
            <w:tcW w:w="2628" w:type="dxa"/>
          </w:tcPr>
          <w:p w:rsidR="00DA64CF" w:rsidRPr="00DA64CF" w:rsidRDefault="00DA64CF" w:rsidP="00AB5316">
            <w:pPr>
              <w:spacing w:line="360" w:lineRule="auto"/>
              <w:rPr>
                <w:b/>
                <w:bCs/>
              </w:rPr>
            </w:pPr>
            <w:r w:rsidRPr="00DA64CF">
              <w:rPr>
                <w:b/>
                <w:bCs/>
              </w:rPr>
              <w:t>SRS</w:t>
            </w:r>
          </w:p>
        </w:tc>
        <w:tc>
          <w:tcPr>
            <w:tcW w:w="6948" w:type="dxa"/>
          </w:tcPr>
          <w:p w:rsidR="00DA64CF" w:rsidRPr="00DA64CF" w:rsidRDefault="00DA64CF" w:rsidP="00AB5316">
            <w:pPr>
              <w:spacing w:line="360" w:lineRule="auto"/>
              <w:rPr>
                <w:bCs/>
              </w:rPr>
            </w:pPr>
            <w:r w:rsidRPr="00DA64CF">
              <w:rPr>
                <w:bCs/>
              </w:rPr>
              <w:t>S</w:t>
            </w:r>
            <w:r>
              <w:rPr>
                <w:bCs/>
              </w:rPr>
              <w:t>oftware Require Specification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App</w:t>
            </w:r>
          </w:p>
        </w:tc>
        <w:tc>
          <w:tcPr>
            <w:tcW w:w="6948" w:type="dxa"/>
          </w:tcPr>
          <w:p w:rsidR="00B66C44" w:rsidRPr="00DA64CF" w:rsidRDefault="00B66C44" w:rsidP="00B66C44">
            <w:pPr>
              <w:spacing w:line="360" w:lineRule="auto"/>
              <w:rPr>
                <w:bCs/>
              </w:rPr>
            </w:pPr>
            <w:r>
              <w:rPr>
                <w:bCs/>
              </w:rPr>
              <w:t>Application</w:t>
            </w:r>
          </w:p>
        </w:tc>
      </w:tr>
      <w:tr w:rsidR="00B66C44" w:rsidRPr="00DA64CF" w:rsidTr="00DA64CF">
        <w:trPr>
          <w:trHeight w:val="288"/>
        </w:trPr>
        <w:tc>
          <w:tcPr>
            <w:tcW w:w="2628" w:type="dxa"/>
          </w:tcPr>
          <w:p w:rsidR="00B66C44" w:rsidRPr="00DA64CF" w:rsidRDefault="00B66C44" w:rsidP="00B66C44">
            <w:pPr>
              <w:spacing w:line="360" w:lineRule="auto"/>
              <w:rPr>
                <w:b/>
                <w:bCs/>
              </w:rPr>
            </w:pPr>
            <w:r>
              <w:rPr>
                <w:b/>
                <w:bCs/>
              </w:rPr>
              <w:t>FYP</w:t>
            </w:r>
          </w:p>
        </w:tc>
        <w:tc>
          <w:tcPr>
            <w:tcW w:w="6948" w:type="dxa"/>
          </w:tcPr>
          <w:p w:rsidR="00B66C44" w:rsidRPr="00DA64CF" w:rsidRDefault="00B66C44" w:rsidP="00B66C44">
            <w:pPr>
              <w:spacing w:line="360" w:lineRule="auto"/>
              <w:rPr>
                <w:bCs/>
              </w:rPr>
            </w:pPr>
            <w:r>
              <w:rPr>
                <w:bCs/>
              </w:rPr>
              <w:t>Final Year Project</w:t>
            </w:r>
          </w:p>
        </w:tc>
      </w:tr>
      <w:tr w:rsidR="00B66C44" w:rsidRPr="00DA64CF" w:rsidTr="00DA64CF">
        <w:trPr>
          <w:trHeight w:val="288"/>
        </w:trPr>
        <w:tc>
          <w:tcPr>
            <w:tcW w:w="2628" w:type="dxa"/>
          </w:tcPr>
          <w:p w:rsidR="00B66C44" w:rsidRPr="00DA64CF" w:rsidRDefault="007238D0" w:rsidP="00B66C44">
            <w:pPr>
              <w:spacing w:line="360" w:lineRule="auto"/>
              <w:rPr>
                <w:bCs/>
                <w:color w:val="4F81BD"/>
              </w:rPr>
            </w:pPr>
            <w:r>
              <w:rPr>
                <w:b/>
                <w:bCs/>
              </w:rPr>
              <w:t>ICP</w:t>
            </w:r>
          </w:p>
        </w:tc>
        <w:tc>
          <w:tcPr>
            <w:tcW w:w="6948" w:type="dxa"/>
          </w:tcPr>
          <w:p w:rsidR="00B66C44" w:rsidRPr="00DA64CF" w:rsidRDefault="007238D0" w:rsidP="00B66C44">
            <w:pPr>
              <w:spacing w:line="360" w:lineRule="auto"/>
              <w:rPr>
                <w:bCs/>
                <w:color w:val="4F81BD"/>
              </w:rPr>
            </w:pPr>
            <w:r>
              <w:rPr>
                <w:bCs/>
              </w:rPr>
              <w:t>Introduction to Computer Programming</w:t>
            </w:r>
          </w:p>
        </w:tc>
      </w:tr>
      <w:tr w:rsidR="00B66C44" w:rsidRPr="00DA64CF" w:rsidTr="00DA64CF">
        <w:trPr>
          <w:trHeight w:val="70"/>
        </w:trPr>
        <w:tc>
          <w:tcPr>
            <w:tcW w:w="2628" w:type="dxa"/>
          </w:tcPr>
          <w:p w:rsidR="00B66C44" w:rsidRPr="00DA64CF" w:rsidRDefault="007238D0" w:rsidP="00B66C44">
            <w:pPr>
              <w:spacing w:line="360" w:lineRule="auto"/>
              <w:rPr>
                <w:bCs/>
                <w:color w:val="4F81BD"/>
              </w:rPr>
            </w:pPr>
            <w:r>
              <w:rPr>
                <w:b/>
                <w:bCs/>
              </w:rPr>
              <w:t>OOP</w:t>
            </w:r>
          </w:p>
        </w:tc>
        <w:tc>
          <w:tcPr>
            <w:tcW w:w="6948" w:type="dxa"/>
          </w:tcPr>
          <w:p w:rsidR="00B66C44" w:rsidRPr="00DA64CF" w:rsidRDefault="007238D0" w:rsidP="007238D0">
            <w:pPr>
              <w:spacing w:line="360" w:lineRule="auto"/>
              <w:rPr>
                <w:bCs/>
                <w:color w:val="4F81BD"/>
              </w:rPr>
            </w:pPr>
            <w:r>
              <w:rPr>
                <w:bCs/>
              </w:rPr>
              <w:t>Object Oriented Programming</w:t>
            </w:r>
          </w:p>
        </w:tc>
      </w:tr>
      <w:tr w:rsidR="007238D0" w:rsidRPr="00DA64CF" w:rsidTr="00DA64CF">
        <w:trPr>
          <w:trHeight w:val="70"/>
        </w:trPr>
        <w:tc>
          <w:tcPr>
            <w:tcW w:w="2628" w:type="dxa"/>
          </w:tcPr>
          <w:p w:rsidR="007238D0" w:rsidRDefault="007238D0" w:rsidP="00B66C44">
            <w:pPr>
              <w:spacing w:line="360" w:lineRule="auto"/>
              <w:rPr>
                <w:b/>
                <w:bCs/>
              </w:rPr>
            </w:pPr>
            <w:r>
              <w:rPr>
                <w:b/>
                <w:bCs/>
              </w:rPr>
              <w:t>DS</w:t>
            </w:r>
          </w:p>
        </w:tc>
        <w:tc>
          <w:tcPr>
            <w:tcW w:w="6948" w:type="dxa"/>
          </w:tcPr>
          <w:p w:rsidR="007238D0" w:rsidRPr="00DA64CF" w:rsidRDefault="007238D0" w:rsidP="00B66C44">
            <w:pPr>
              <w:spacing w:line="360" w:lineRule="auto"/>
              <w:rPr>
                <w:bCs/>
                <w:color w:val="4F81BD"/>
              </w:rPr>
            </w:pPr>
            <w:r>
              <w:rPr>
                <w:bCs/>
              </w:rPr>
              <w:t>Data Structure</w:t>
            </w:r>
          </w:p>
        </w:tc>
      </w:tr>
      <w:tr w:rsidR="007238D0" w:rsidRPr="00DA64CF" w:rsidTr="00DA64CF">
        <w:trPr>
          <w:trHeight w:val="70"/>
        </w:trPr>
        <w:tc>
          <w:tcPr>
            <w:tcW w:w="2628" w:type="dxa"/>
          </w:tcPr>
          <w:p w:rsidR="007238D0" w:rsidRDefault="007238D0" w:rsidP="00B66C44">
            <w:pPr>
              <w:spacing w:line="360" w:lineRule="auto"/>
              <w:rPr>
                <w:b/>
                <w:bCs/>
              </w:rPr>
            </w:pPr>
            <w:r>
              <w:rPr>
                <w:b/>
                <w:bCs/>
              </w:rPr>
              <w:t>SE</w:t>
            </w:r>
          </w:p>
        </w:tc>
        <w:tc>
          <w:tcPr>
            <w:tcW w:w="6948" w:type="dxa"/>
          </w:tcPr>
          <w:p w:rsidR="007238D0" w:rsidRPr="00DA64CF" w:rsidRDefault="007238D0" w:rsidP="00B66C44">
            <w:pPr>
              <w:spacing w:line="360" w:lineRule="auto"/>
              <w:rPr>
                <w:bCs/>
                <w:color w:val="4F81BD"/>
              </w:rPr>
            </w:pPr>
            <w:r>
              <w:rPr>
                <w:bCs/>
              </w:rPr>
              <w:t>Software Engineering</w:t>
            </w:r>
          </w:p>
        </w:tc>
      </w:tr>
    </w:tbl>
    <w:p w:rsidR="00B90F2B" w:rsidRDefault="00B90F2B" w:rsidP="004821A3">
      <w:pPr>
        <w:spacing w:line="360" w:lineRule="auto"/>
        <w:rPr>
          <w:b/>
          <w:bCs/>
          <w:color w:val="4F81BD"/>
          <w:sz w:val="72"/>
          <w:szCs w:val="72"/>
        </w:rPr>
      </w:pPr>
      <w:r>
        <w:rPr>
          <w:b/>
          <w:bCs/>
          <w:color w:val="4F81BD"/>
          <w:sz w:val="72"/>
          <w:szCs w:val="72"/>
        </w:rPr>
        <w:br w:type="page"/>
      </w:r>
    </w:p>
    <w:p w:rsidR="00422559" w:rsidRPr="00DA64CF" w:rsidRDefault="00422559" w:rsidP="00DA64CF">
      <w:pPr>
        <w:pStyle w:val="Default"/>
        <w:spacing w:line="360" w:lineRule="auto"/>
        <w:jc w:val="center"/>
        <w:rPr>
          <w:b/>
          <w:bCs/>
          <w:color w:val="auto"/>
          <w:sz w:val="58"/>
          <w:szCs w:val="58"/>
        </w:rPr>
      </w:pPr>
      <w:r w:rsidRPr="00DA64CF">
        <w:rPr>
          <w:b/>
          <w:bCs/>
          <w:color w:val="auto"/>
          <w:sz w:val="58"/>
          <w:szCs w:val="58"/>
        </w:rPr>
        <w:lastRenderedPageBreak/>
        <w:t>Table of Contents</w:t>
      </w:r>
    </w:p>
    <w:p w:rsidR="00D371AF" w:rsidRPr="00756577" w:rsidRDefault="00D371AF" w:rsidP="00AB5316">
      <w:pPr>
        <w:pStyle w:val="TOC2"/>
        <w:spacing w:line="360" w:lineRule="auto"/>
        <w:ind w:left="0"/>
        <w:jc w:val="left"/>
        <w:rPr>
          <w:rFonts w:ascii="Times New Roman" w:hAnsi="Times New Roman"/>
          <w:b/>
          <w:bCs/>
          <w:noProof/>
          <w:sz w:val="24"/>
          <w:szCs w:val="24"/>
        </w:rPr>
      </w:pPr>
      <w:r w:rsidRPr="00756577">
        <w:rPr>
          <w:rStyle w:val="Hyperlink"/>
          <w:rFonts w:ascii="Times New Roman" w:hAnsi="Times New Roman"/>
          <w:b/>
          <w:bCs/>
          <w:noProof/>
          <w:color w:val="auto"/>
          <w:sz w:val="24"/>
          <w:szCs w:val="24"/>
          <w:u w:val="none"/>
        </w:rPr>
        <w:t>Introduction</w:t>
      </w:r>
      <w:r w:rsidRPr="00756577">
        <w:rPr>
          <w:rStyle w:val="Hyperlink"/>
          <w:rFonts w:ascii="Times New Roman" w:hAnsi="Times New Roman"/>
          <w:b/>
          <w:bCs/>
          <w:noProof/>
          <w:color w:val="auto"/>
          <w:sz w:val="24"/>
          <w:szCs w:val="24"/>
          <w:u w:val="none"/>
        </w:rPr>
        <w:tab/>
        <w:t>1</w:t>
      </w:r>
      <w:r w:rsidR="00460077" w:rsidRPr="00756577">
        <w:rPr>
          <w:rFonts w:ascii="Times New Roman" w:hAnsi="Times New Roman"/>
          <w:b/>
          <w:bCs/>
          <w:sz w:val="24"/>
          <w:szCs w:val="24"/>
        </w:rPr>
        <w:fldChar w:fldCharType="begin"/>
      </w:r>
      <w:r w:rsidRPr="00756577">
        <w:rPr>
          <w:rFonts w:ascii="Times New Roman" w:hAnsi="Times New Roman"/>
          <w:b/>
          <w:bCs/>
          <w:sz w:val="24"/>
          <w:szCs w:val="24"/>
        </w:rPr>
        <w:instrText xml:space="preserve"> TOC \o "1-3" \h \z \u </w:instrText>
      </w:r>
      <w:r w:rsidR="00460077" w:rsidRPr="00756577">
        <w:rPr>
          <w:rFonts w:ascii="Times New Roman" w:hAnsi="Times New Roman"/>
          <w:b/>
          <w:bCs/>
          <w:sz w:val="24"/>
          <w:szCs w:val="24"/>
        </w:rPr>
        <w:fldChar w:fldCharType="separate"/>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777" w:history="1">
        <w:r w:rsidR="00D371AF" w:rsidRPr="00756577">
          <w:rPr>
            <w:rStyle w:val="Hyperlink"/>
            <w:rFonts w:ascii="Times New Roman" w:hAnsi="Times New Roman"/>
            <w:noProof/>
            <w:color w:val="auto"/>
            <w:sz w:val="24"/>
            <w:szCs w:val="24"/>
            <w:u w:val="none"/>
          </w:rPr>
          <w:t>1.1</w:t>
        </w:r>
        <w:r w:rsidR="00D371AF" w:rsidRPr="00756577">
          <w:rPr>
            <w:rFonts w:ascii="Times New Roman" w:hAnsi="Times New Roman"/>
            <w:noProof/>
            <w:sz w:val="24"/>
            <w:szCs w:val="24"/>
            <w:lang w:val="en-GB" w:eastAsia="en-GB"/>
          </w:rPr>
          <w:tab/>
          <w:t>Brief</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779" w:history="1">
        <w:r w:rsidR="00D371AF" w:rsidRPr="00756577">
          <w:rPr>
            <w:rStyle w:val="Hyperlink"/>
            <w:rFonts w:ascii="Times New Roman" w:hAnsi="Times New Roman"/>
            <w:noProof/>
            <w:color w:val="auto"/>
            <w:sz w:val="24"/>
            <w:szCs w:val="24"/>
            <w:u w:val="none"/>
          </w:rPr>
          <w:t>1.2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Relevance to Course Modules</w:t>
        </w:r>
        <w:r w:rsidR="00D371AF" w:rsidRPr="00756577">
          <w:rPr>
            <w:rFonts w:ascii="Times New Roman" w:hAnsi="Times New Roman"/>
            <w:noProof/>
            <w:webHidden/>
            <w:sz w:val="24"/>
            <w:szCs w:val="24"/>
          </w:rPr>
          <w:tab/>
        </w:r>
      </w:hyperlink>
      <w:r w:rsidR="00D371AF" w:rsidRPr="00756577">
        <w:rPr>
          <w:rFonts w:ascii="Times New Roman" w:hAnsi="Times New Roman"/>
        </w:rPr>
        <w:t>2</w:t>
      </w:r>
    </w:p>
    <w:p w:rsidR="00D371AF" w:rsidRDefault="002D0749"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 xml:space="preserve">Porject </w:t>
        </w:r>
        <w:r w:rsidR="00D371AF" w:rsidRPr="003A75CD">
          <w:rPr>
            <w:rFonts w:ascii="Times New Roman" w:hAnsi="Times New Roman"/>
            <w:noProof/>
            <w:sz w:val="24"/>
            <w:szCs w:val="24"/>
            <w:lang w:val="en-GB" w:eastAsia="en-GB"/>
          </w:rPr>
          <w:t>Background</w:t>
        </w:r>
        <w:r w:rsidR="00D371AF">
          <w:rPr>
            <w:rFonts w:ascii="Times New Roman" w:hAnsi="Times New Roman"/>
            <w:noProof/>
            <w:sz w:val="24"/>
            <w:szCs w:val="24"/>
            <w:lang w:val="en-GB" w:eastAsia="en-GB"/>
          </w:rPr>
          <w:t xml:space="preserve"> </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8B62D3" w:rsidRDefault="002D0749" w:rsidP="00AB5316">
      <w:pPr>
        <w:pStyle w:val="TOC2"/>
        <w:tabs>
          <w:tab w:val="left" w:pos="960"/>
        </w:tabs>
        <w:spacing w:line="360" w:lineRule="auto"/>
        <w:jc w:val="left"/>
        <w:rPr>
          <w:rFonts w:ascii="Times New Roman" w:hAnsi="Times New Roman"/>
        </w:rPr>
      </w:pPr>
      <w:hyperlink w:anchor="_Toc268523780"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Literature Review</w:t>
        </w:r>
        <w:r w:rsidR="00D371AF" w:rsidRPr="00756577">
          <w:rPr>
            <w:rFonts w:ascii="Times New Roman" w:hAnsi="Times New Roman"/>
            <w:noProof/>
            <w:webHidden/>
            <w:sz w:val="24"/>
            <w:szCs w:val="24"/>
          </w:rPr>
          <w:tab/>
        </w:r>
      </w:hyperlink>
      <w:r w:rsidR="00D371AF">
        <w:rPr>
          <w:rFonts w:ascii="Times New Roman" w:hAnsi="Times New Roman"/>
        </w:rPr>
        <w:t>3</w:t>
      </w:r>
    </w:p>
    <w:p w:rsidR="00D371AF" w:rsidRPr="00756577" w:rsidRDefault="002D0749" w:rsidP="00AB5316">
      <w:pPr>
        <w:pStyle w:val="TOC2"/>
        <w:tabs>
          <w:tab w:val="left" w:pos="960"/>
        </w:tabs>
        <w:spacing w:line="360" w:lineRule="auto"/>
        <w:jc w:val="left"/>
        <w:rPr>
          <w:rStyle w:val="Hyperlink"/>
          <w:rFonts w:ascii="Times New Roman" w:hAnsi="Times New Roman"/>
          <w:noProof/>
          <w:color w:val="auto"/>
          <w:sz w:val="24"/>
          <w:szCs w:val="24"/>
          <w:u w:val="none"/>
        </w:rPr>
      </w:pPr>
      <w:hyperlink w:anchor="_Toc268523782" w:history="1">
        <w:r w:rsidR="00D371AF" w:rsidRPr="00756577">
          <w:rPr>
            <w:rStyle w:val="Hyperlink"/>
            <w:rFonts w:ascii="Times New Roman" w:hAnsi="Times New Roman"/>
            <w:noProof/>
            <w:color w:val="auto"/>
            <w:sz w:val="24"/>
            <w:szCs w:val="24"/>
            <w:u w:val="none"/>
          </w:rPr>
          <w:t>1.</w:t>
        </w:r>
        <w:r w:rsidR="00D371AF">
          <w:rPr>
            <w:rStyle w:val="Hyperlink"/>
            <w:rFonts w:ascii="Times New Roman" w:hAnsi="Times New Roman"/>
            <w:noProof/>
            <w:color w:val="auto"/>
            <w:sz w:val="24"/>
            <w:szCs w:val="24"/>
            <w:u w:val="none"/>
          </w:rPr>
          <w:t>5</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Methodology and Software  Life Cycle</w:t>
        </w:r>
        <w:r w:rsidR="00D371AF" w:rsidRPr="00756577">
          <w:rPr>
            <w:rFonts w:ascii="Times New Roman" w:hAnsi="Times New Roman"/>
            <w:noProof/>
            <w:webHidden/>
            <w:sz w:val="24"/>
            <w:szCs w:val="24"/>
          </w:rPr>
          <w:tab/>
        </w:r>
      </w:hyperlink>
      <w:r w:rsidR="00D371AF">
        <w:rPr>
          <w:rFonts w:ascii="Times New Roman" w:hAnsi="Times New Roman"/>
        </w:rPr>
        <w:t>5</w:t>
      </w:r>
    </w:p>
    <w:p w:rsidR="00D371AF" w:rsidRPr="00756577" w:rsidRDefault="00D371AF" w:rsidP="00AB5316">
      <w:pPr>
        <w:pStyle w:val="TOC2"/>
        <w:spacing w:line="360" w:lineRule="auto"/>
        <w:ind w:left="0"/>
        <w:jc w:val="left"/>
        <w:rPr>
          <w:rFonts w:ascii="Times New Roman" w:hAnsi="Times New Roman"/>
          <w:noProof/>
          <w:sz w:val="24"/>
          <w:szCs w:val="24"/>
          <w:lang w:val="en-GB" w:eastAsia="en-GB"/>
        </w:rPr>
      </w:pPr>
      <w:r w:rsidRPr="00756577">
        <w:rPr>
          <w:rStyle w:val="Hyperlink"/>
          <w:rFonts w:ascii="Times New Roman" w:hAnsi="Times New Roman"/>
          <w:b/>
          <w:noProof/>
          <w:color w:val="auto"/>
          <w:sz w:val="24"/>
          <w:szCs w:val="24"/>
          <w:u w:val="none"/>
        </w:rPr>
        <w:t>Problem Definition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6</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795"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67319F">
          <w:rPr>
            <w:rFonts w:ascii="Times New Roman" w:hAnsi="Times New Roman"/>
            <w:noProof/>
            <w:sz w:val="24"/>
            <w:szCs w:val="24"/>
            <w:lang w:val="en-GB" w:eastAsia="en-GB"/>
          </w:rPr>
          <w:t>Problem Statement</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E12AEB" w:rsidP="00E12AEB">
      <w:pPr>
        <w:pStyle w:val="TOC2"/>
        <w:tabs>
          <w:tab w:val="left" w:pos="960"/>
        </w:tabs>
        <w:spacing w:line="360" w:lineRule="auto"/>
        <w:jc w:val="left"/>
        <w:rPr>
          <w:rFonts w:ascii="Times New Roman" w:hAnsi="Times New Roman"/>
          <w:sz w:val="24"/>
          <w:szCs w:val="24"/>
        </w:rPr>
      </w:pPr>
      <w:hyperlink w:anchor="_Toc268523796" w:history="1">
        <w:r w:rsidR="00D371AF">
          <w:rPr>
            <w:rStyle w:val="Hyperlink"/>
            <w:rFonts w:ascii="Times New Roman" w:hAnsi="Times New Roman"/>
            <w:noProof/>
            <w:color w:val="auto"/>
            <w:sz w:val="24"/>
            <w:szCs w:val="24"/>
            <w:u w:val="none"/>
          </w:rPr>
          <w:t>2</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67319F">
          <w:rPr>
            <w:rFonts w:ascii="Times New Roman" w:hAnsi="Times New Roman"/>
            <w:noProof/>
            <w:sz w:val="24"/>
            <w:szCs w:val="24"/>
            <w:lang w:val="en-GB" w:eastAsia="en-GB"/>
          </w:rPr>
          <w:t>Deliverable and Development Requirments</w:t>
        </w:r>
        <w:r w:rsidR="00D371AF" w:rsidRPr="00756577">
          <w:rPr>
            <w:rFonts w:ascii="Times New Roman" w:hAnsi="Times New Roman"/>
            <w:noProof/>
            <w:webHidden/>
            <w:sz w:val="24"/>
            <w:szCs w:val="24"/>
          </w:rPr>
          <w:tab/>
        </w:r>
      </w:hyperlink>
      <w:r w:rsidR="00D371AF">
        <w:rPr>
          <w:rFonts w:ascii="Times New Roman" w:hAnsi="Times New Roman"/>
        </w:rPr>
        <w:t>7</w:t>
      </w: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Requirement</w:t>
      </w:r>
      <w:r w:rsidRPr="00756577">
        <w:rPr>
          <w:rStyle w:val="Hyperlink"/>
          <w:rFonts w:ascii="Times New Roman" w:hAnsi="Times New Roman"/>
          <w:b/>
          <w:noProof/>
          <w:color w:val="auto"/>
          <w:sz w:val="24"/>
          <w:szCs w:val="24"/>
          <w:u w:val="none"/>
        </w:rPr>
        <w:t xml:space="preserve"> Analysis</w:t>
      </w:r>
      <w:r>
        <w:rPr>
          <w:rStyle w:val="Hyperlink"/>
          <w:rFonts w:ascii="Times New Roman" w:hAnsi="Times New Roman"/>
          <w:noProof/>
          <w:color w:val="auto"/>
          <w:sz w:val="24"/>
          <w:szCs w:val="24"/>
          <w:u w:val="none"/>
        </w:rPr>
        <w:tab/>
        <w:t>9</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Functional Requirments</w:t>
        </w:r>
        <w:r w:rsidR="00D371AF" w:rsidRPr="00756577">
          <w:rPr>
            <w:rFonts w:ascii="Times New Roman" w:hAnsi="Times New Roman"/>
            <w:noProof/>
            <w:webHidden/>
            <w:sz w:val="24"/>
            <w:szCs w:val="24"/>
          </w:rPr>
          <w:tab/>
        </w:r>
      </w:hyperlink>
      <w:r w:rsidR="00D371AF">
        <w:rPr>
          <w:rFonts w:ascii="Times New Roman" w:hAnsi="Times New Roman"/>
        </w:rPr>
        <w:t>10</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25" w:history="1">
        <w:r w:rsidR="00D371AF">
          <w:rPr>
            <w:rStyle w:val="Hyperlink"/>
            <w:rFonts w:ascii="Times New Roman" w:hAnsi="Times New Roman"/>
            <w:noProof/>
            <w:color w:val="auto"/>
            <w:sz w:val="24"/>
            <w:szCs w:val="24"/>
            <w:u w:val="none"/>
          </w:rPr>
          <w:t>3.2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Non – Functional Requirments</w:t>
        </w:r>
        <w:r w:rsidR="00D371AF" w:rsidRPr="00756577">
          <w:rPr>
            <w:rFonts w:ascii="Times New Roman" w:hAnsi="Times New Roman"/>
            <w:noProof/>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2</w:t>
        </w:r>
        <w:r w:rsidR="00D371AF" w:rsidRPr="00756577">
          <w:rPr>
            <w:rStyle w:val="Hyperlink"/>
            <w:rFonts w:ascii="Times New Roman" w:hAnsi="Times New Roman"/>
            <w:color w:val="auto"/>
            <w:sz w:val="24"/>
            <w:szCs w:val="24"/>
            <w:u w:val="none"/>
          </w:rPr>
          <w:t>.1</w:t>
        </w:r>
        <w:r w:rsidR="00D371AF" w:rsidRPr="00756577">
          <w:rPr>
            <w:rFonts w:ascii="Times New Roman" w:hAnsi="Times New Roman"/>
            <w:sz w:val="24"/>
            <w:szCs w:val="24"/>
            <w:lang w:val="en-GB" w:eastAsia="en-GB"/>
          </w:rPr>
          <w:tab/>
          <w:t>Usability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.2</w:t>
        </w:r>
        <w:r w:rsidR="00D371AF" w:rsidRPr="00756577">
          <w:rPr>
            <w:rFonts w:ascii="Times New Roman" w:hAnsi="Times New Roman"/>
            <w:sz w:val="24"/>
            <w:szCs w:val="24"/>
            <w:lang w:val="en-GB" w:eastAsia="en-GB"/>
          </w:rPr>
          <w:tab/>
          <w:t>Reliability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.3</w:t>
        </w:r>
        <w:r w:rsidR="00D371AF" w:rsidRPr="00756577">
          <w:rPr>
            <w:rFonts w:ascii="Times New Roman" w:hAnsi="Times New Roman"/>
            <w:sz w:val="24"/>
            <w:szCs w:val="24"/>
            <w:lang w:val="en-GB" w:eastAsia="en-GB"/>
          </w:rPr>
          <w:tab/>
          <w:t>Performance</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.4</w:t>
        </w:r>
        <w:r w:rsidR="00D371AF" w:rsidRPr="00756577">
          <w:rPr>
            <w:rFonts w:ascii="Times New Roman" w:hAnsi="Times New Roman"/>
            <w:sz w:val="24"/>
            <w:szCs w:val="24"/>
            <w:lang w:val="en-GB" w:eastAsia="en-GB"/>
          </w:rPr>
          <w:tab/>
          <w:t>Supportability</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5</w:t>
        </w:r>
        <w:r w:rsidR="00D371AF" w:rsidRPr="00756577">
          <w:rPr>
            <w:rFonts w:ascii="Times New Roman" w:hAnsi="Times New Roman"/>
            <w:sz w:val="24"/>
            <w:szCs w:val="24"/>
            <w:lang w:val="en-GB" w:eastAsia="en-GB"/>
          </w:rPr>
          <w:tab/>
          <w:t>Design Constraints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3.2</w:t>
        </w:r>
        <w:r w:rsidR="00D371AF" w:rsidRPr="00756577">
          <w:rPr>
            <w:rStyle w:val="Hyperlink"/>
            <w:rFonts w:ascii="Times New Roman" w:hAnsi="Times New Roman"/>
            <w:color w:val="auto"/>
            <w:sz w:val="24"/>
            <w:szCs w:val="24"/>
            <w:u w:val="none"/>
          </w:rPr>
          <w:t>.</w:t>
        </w:r>
        <w:r w:rsidR="00D371AF">
          <w:rPr>
            <w:rStyle w:val="Hyperlink"/>
            <w:rFonts w:ascii="Times New Roman" w:hAnsi="Times New Roman"/>
            <w:color w:val="auto"/>
            <w:sz w:val="24"/>
            <w:szCs w:val="24"/>
            <w:u w:val="none"/>
          </w:rPr>
          <w:t>6</w:t>
        </w:r>
        <w:r w:rsidR="00D371AF" w:rsidRPr="00756577">
          <w:rPr>
            <w:rFonts w:ascii="Times New Roman" w:hAnsi="Times New Roman"/>
            <w:sz w:val="24"/>
            <w:szCs w:val="24"/>
            <w:lang w:val="en-GB" w:eastAsia="en-GB"/>
          </w:rPr>
          <w:tab/>
          <w:t>Licensing Requirements</w:t>
        </w:r>
        <w:r w:rsidR="00D371AF" w:rsidRPr="00756577">
          <w:rPr>
            <w:rFonts w:ascii="Times New Roman" w:hAnsi="Times New Roman"/>
            <w:webHidden/>
            <w:sz w:val="24"/>
            <w:szCs w:val="24"/>
          </w:rPr>
          <w:tab/>
        </w:r>
      </w:hyperlink>
      <w:r w:rsidR="00D371AF">
        <w:rPr>
          <w:rFonts w:ascii="Times New Roman" w:hAnsi="Times New Roman"/>
        </w:rPr>
        <w:t>11</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23" w:history="1">
        <w:r w:rsidR="00D371AF">
          <w:rPr>
            <w:rStyle w:val="Hyperlink"/>
            <w:rFonts w:ascii="Times New Roman" w:hAnsi="Times New Roman"/>
            <w:noProof/>
            <w:color w:val="auto"/>
            <w:sz w:val="24"/>
            <w:szCs w:val="24"/>
            <w:u w:val="none"/>
          </w:rPr>
          <w:t>3.3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rPr>
          <w:t>Use case Model</w:t>
        </w:r>
        <w:r w:rsidR="00D371AF" w:rsidRPr="00756577">
          <w:rPr>
            <w:rFonts w:ascii="Times New Roman" w:hAnsi="Times New Roman"/>
            <w:noProof/>
            <w:webHidden/>
            <w:sz w:val="24"/>
            <w:szCs w:val="24"/>
          </w:rPr>
          <w:tab/>
        </w:r>
      </w:hyperlink>
      <w:r w:rsidR="00D371AF">
        <w:rPr>
          <w:rFonts w:ascii="Times New Roman" w:hAnsi="Times New Roman"/>
        </w:rPr>
        <w:t>12</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3.3.1</w:t>
        </w:r>
        <w:r w:rsidR="00D371AF">
          <w:rPr>
            <w:rFonts w:ascii="Times New Roman" w:hAnsi="Times New Roman"/>
            <w:sz w:val="24"/>
            <w:szCs w:val="24"/>
            <w:lang w:val="en-GB" w:eastAsia="en-GB"/>
          </w:rPr>
          <w:tab/>
          <w:t>Use Case Diagarm</w:t>
        </w:r>
        <w:r w:rsidR="00D371AF" w:rsidRPr="00756577">
          <w:rPr>
            <w:rFonts w:ascii="Times New Roman" w:hAnsi="Times New Roman"/>
            <w:webHidden/>
            <w:sz w:val="24"/>
            <w:szCs w:val="24"/>
          </w:rPr>
          <w:tab/>
        </w:r>
      </w:hyperlink>
      <w:r w:rsidR="00D371AF">
        <w:rPr>
          <w:rFonts w:ascii="Times New Roman" w:hAnsi="Times New Roman"/>
        </w:rPr>
        <w:t>12</w:t>
      </w:r>
    </w:p>
    <w:p w:rsidR="00D371AF" w:rsidRPr="00756577" w:rsidRDefault="002D0749" w:rsidP="00AB5316">
      <w:pPr>
        <w:pStyle w:val="TOC3"/>
        <w:spacing w:line="360" w:lineRule="auto"/>
        <w:rPr>
          <w:rFonts w:ascii="Times New Roman" w:hAnsi="Times New Roman"/>
          <w:sz w:val="24"/>
          <w:szCs w:val="24"/>
          <w:lang w:val="en-GB" w:eastAsia="en-GB"/>
        </w:rPr>
      </w:pPr>
      <w:hyperlink w:anchor="_Toc268523787" w:history="1">
        <w:r w:rsidR="00D371AF">
          <w:rPr>
            <w:rStyle w:val="Hyperlink"/>
            <w:rFonts w:ascii="Times New Roman" w:hAnsi="Times New Roman"/>
            <w:color w:val="auto"/>
            <w:sz w:val="24"/>
            <w:szCs w:val="24"/>
            <w:u w:val="none"/>
          </w:rPr>
          <w:t>3.3.2</w:t>
        </w:r>
        <w:r w:rsidR="00D371AF">
          <w:rPr>
            <w:rFonts w:ascii="Times New Roman" w:hAnsi="Times New Roman"/>
            <w:sz w:val="24"/>
            <w:szCs w:val="24"/>
            <w:lang w:val="en-GB" w:eastAsia="en-GB"/>
          </w:rPr>
          <w:tab/>
          <w:t>Actors</w:t>
        </w:r>
        <w:r w:rsidR="00D371AF" w:rsidRPr="00756577">
          <w:rPr>
            <w:rFonts w:ascii="Times New Roman" w:hAnsi="Times New Roman"/>
            <w:sz w:val="24"/>
            <w:szCs w:val="24"/>
            <w:lang w:val="en-GB" w:eastAsia="en-GB"/>
          </w:rPr>
          <w:t xml:space="preserve"> Discription</w:t>
        </w:r>
        <w:r w:rsidR="00D371AF" w:rsidRPr="00756577">
          <w:rPr>
            <w:rFonts w:ascii="Times New Roman" w:hAnsi="Times New Roman"/>
            <w:webHidden/>
            <w:sz w:val="24"/>
            <w:szCs w:val="24"/>
          </w:rPr>
          <w:tab/>
        </w:r>
      </w:hyperlink>
      <w:r w:rsidR="00D371AF">
        <w:rPr>
          <w:rFonts w:ascii="Times New Roman" w:hAnsi="Times New Roman"/>
        </w:rPr>
        <w:t>16</w:t>
      </w:r>
    </w:p>
    <w:p w:rsidR="00D371AF" w:rsidRDefault="002D074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3.3.3</w:t>
        </w:r>
        <w:r w:rsidR="00D371AF" w:rsidRPr="00756577">
          <w:rPr>
            <w:rFonts w:ascii="Times New Roman" w:hAnsi="Times New Roman"/>
            <w:sz w:val="24"/>
            <w:szCs w:val="24"/>
            <w:lang w:val="en-GB" w:eastAsia="en-GB"/>
          </w:rPr>
          <w:tab/>
          <w:t>Use Case Discription</w:t>
        </w:r>
        <w:r w:rsidR="00D371AF" w:rsidRPr="00756577">
          <w:rPr>
            <w:rFonts w:ascii="Times New Roman" w:hAnsi="Times New Roman"/>
            <w:webHidden/>
            <w:sz w:val="24"/>
            <w:szCs w:val="24"/>
          </w:rPr>
          <w:tab/>
        </w:r>
      </w:hyperlink>
      <w:r w:rsidR="00D371AF">
        <w:rPr>
          <w:rFonts w:ascii="Times New Roman" w:hAnsi="Times New Roman"/>
        </w:rPr>
        <w:t>17</w:t>
      </w:r>
    </w:p>
    <w:p w:rsidR="00D371AF" w:rsidRPr="007F62AC"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The Design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21</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Structural Diagrams</w:t>
        </w:r>
        <w:r w:rsidR="00D371AF" w:rsidRPr="00756577">
          <w:rPr>
            <w:rFonts w:ascii="Times New Roman" w:hAnsi="Times New Roman"/>
            <w:noProof/>
            <w:webHidden/>
            <w:sz w:val="24"/>
            <w:szCs w:val="24"/>
          </w:rPr>
          <w:tab/>
        </w:r>
      </w:hyperlink>
      <w:r w:rsidR="00D371AF">
        <w:rPr>
          <w:rFonts w:ascii="Times New Roman" w:hAnsi="Times New Roman"/>
        </w:rPr>
        <w:t>22</w:t>
      </w:r>
    </w:p>
    <w:p w:rsidR="00D371AF" w:rsidRDefault="002D074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22</w:t>
      </w:r>
    </w:p>
    <w:p w:rsidR="00D371AF" w:rsidRDefault="002D0749" w:rsidP="00AB5316">
      <w:pPr>
        <w:pStyle w:val="TOC3"/>
        <w:spacing w:line="360" w:lineRule="auto"/>
        <w:rPr>
          <w:rFonts w:ascii="Times New Roman" w:hAnsi="Times New Roman"/>
        </w:rPr>
      </w:pPr>
      <w:hyperlink w:anchor="_Toc268523787" w:history="1">
        <w:r w:rsidR="00D371AF">
          <w:rPr>
            <w:rStyle w:val="Hyperlink"/>
            <w:rFonts w:ascii="Times New Roman" w:hAnsi="Times New Roman"/>
            <w:color w:val="auto"/>
            <w:sz w:val="24"/>
            <w:szCs w:val="24"/>
            <w:u w:val="none"/>
          </w:rPr>
          <w:t>4.1.2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System Component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24</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4.1.3</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Package</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25</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4.1.4</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Deployment</w:t>
        </w:r>
        <w:r w:rsidR="00D371AF" w:rsidRPr="0094284E">
          <w:rPr>
            <w:rFonts w:ascii="Times New Roman" w:hAnsi="Times New Roman"/>
            <w:sz w:val="24"/>
            <w:szCs w:val="24"/>
            <w:lang w:val="en-GB" w:eastAsia="en-GB"/>
          </w:rPr>
          <w:t xml:space="preserve"> Diagram</w:t>
        </w:r>
        <w:r w:rsidR="00D371AF" w:rsidRPr="00756577">
          <w:rPr>
            <w:rFonts w:ascii="Times New Roman" w:hAnsi="Times New Roman"/>
            <w:webHidden/>
            <w:sz w:val="24"/>
            <w:szCs w:val="24"/>
          </w:rPr>
          <w:tab/>
        </w:r>
      </w:hyperlink>
      <w:r w:rsidR="00D371AF">
        <w:rPr>
          <w:rFonts w:ascii="Times New Roman" w:hAnsi="Times New Roman"/>
        </w:rPr>
        <w:t>26</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4.2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UML Behavioral</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27</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Activity</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27</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4.2.2</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 xml:space="preserve">State Machine </w:t>
        </w:r>
        <w:r w:rsidR="00D371AF" w:rsidRPr="0094284E">
          <w:rPr>
            <w:rFonts w:ascii="Times New Roman" w:hAnsi="Times New Roman"/>
            <w:sz w:val="24"/>
            <w:szCs w:val="24"/>
            <w:lang w:val="en-GB" w:eastAsia="en-GB"/>
          </w:rPr>
          <w:t>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29</w:t>
      </w:r>
    </w:p>
    <w:p w:rsidR="00D371AF" w:rsidRDefault="002D0749"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4.3</w:t>
        </w:r>
        <w:r w:rsidR="00D371AF" w:rsidRPr="00756577">
          <w:rPr>
            <w:rFonts w:ascii="Times New Roman" w:hAnsi="Times New Roman"/>
            <w:noProof/>
            <w:sz w:val="24"/>
            <w:szCs w:val="24"/>
            <w:lang w:val="en-GB" w:eastAsia="en-GB"/>
          </w:rPr>
          <w:tab/>
        </w:r>
        <w:r w:rsidR="00D371AF">
          <w:rPr>
            <w:rFonts w:ascii="Times New Roman" w:hAnsi="Times New Roman"/>
            <w:noProof/>
            <w:sz w:val="24"/>
            <w:szCs w:val="24"/>
            <w:lang w:val="en-GB" w:eastAsia="en-GB"/>
          </w:rPr>
          <w:t>UML Interaction</w:t>
        </w:r>
        <w:r w:rsidR="00D371AF" w:rsidRPr="00756577">
          <w:rPr>
            <w:rStyle w:val="Hyperlink"/>
            <w:rFonts w:ascii="Times New Roman" w:hAnsi="Times New Roman"/>
            <w:noProof/>
            <w:color w:val="auto"/>
            <w:sz w:val="24"/>
            <w:szCs w:val="24"/>
            <w:u w:val="none"/>
          </w:rPr>
          <w:t xml:space="preserve"> Diagrams</w:t>
        </w:r>
        <w:r w:rsidR="00D371AF" w:rsidRPr="00756577">
          <w:rPr>
            <w:rFonts w:ascii="Times New Roman" w:hAnsi="Times New Roman"/>
            <w:noProof/>
            <w:webHidden/>
            <w:sz w:val="24"/>
            <w:szCs w:val="24"/>
          </w:rPr>
          <w:tab/>
        </w:r>
      </w:hyperlink>
      <w:r w:rsidR="00D371AF">
        <w:rPr>
          <w:rFonts w:ascii="Times New Roman" w:hAnsi="Times New Roman"/>
        </w:rPr>
        <w:t>30</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4.3.1</w:t>
        </w:r>
        <w:r w:rsidR="00D371AF" w:rsidRPr="00756577">
          <w:rPr>
            <w:rFonts w:ascii="Times New Roman" w:hAnsi="Times New Roman"/>
            <w:sz w:val="24"/>
            <w:szCs w:val="24"/>
            <w:lang w:val="en-GB" w:eastAsia="en-GB"/>
          </w:rPr>
          <w:tab/>
        </w:r>
        <w:r w:rsidR="00D371AF">
          <w:rPr>
            <w:rFonts w:ascii="Times New Roman" w:hAnsi="Times New Roman"/>
            <w:sz w:val="24"/>
            <w:szCs w:val="24"/>
            <w:lang w:val="en-GB" w:eastAsia="en-GB"/>
          </w:rPr>
          <w:t>Sequence</w:t>
        </w:r>
        <w:r w:rsidR="00D371AF" w:rsidRPr="0094284E">
          <w:rPr>
            <w:rFonts w:ascii="Times New Roman" w:hAnsi="Times New Roman"/>
            <w:sz w:val="24"/>
            <w:szCs w:val="24"/>
            <w:lang w:val="en-GB" w:eastAsia="en-GB"/>
          </w:rPr>
          <w:t xml:space="preserve"> Diagram</w:t>
        </w:r>
        <w:r w:rsidR="00D371AF">
          <w:rPr>
            <w:rFonts w:ascii="Times New Roman" w:hAnsi="Times New Roman"/>
            <w:sz w:val="24"/>
            <w:szCs w:val="24"/>
            <w:lang w:val="en-GB" w:eastAsia="en-GB"/>
          </w:rPr>
          <w:t>s</w:t>
        </w:r>
        <w:r w:rsidR="00D371AF" w:rsidRPr="00756577">
          <w:rPr>
            <w:rFonts w:ascii="Times New Roman" w:hAnsi="Times New Roman"/>
            <w:webHidden/>
            <w:sz w:val="24"/>
            <w:szCs w:val="24"/>
          </w:rPr>
          <w:tab/>
        </w:r>
      </w:hyperlink>
      <w:r w:rsidR="00D371AF">
        <w:rPr>
          <w:rFonts w:ascii="Times New Roman" w:hAnsi="Times New Roman"/>
        </w:rPr>
        <w:t>30</w:t>
      </w:r>
    </w:p>
    <w:p w:rsidR="00D371AF" w:rsidRPr="00DB08B5"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4.4</w:t>
        </w:r>
        <w:r>
          <w:rPr>
            <w:rFonts w:ascii="Times New Roman" w:hAnsi="Times New Roman"/>
            <w:sz w:val="24"/>
            <w:szCs w:val="24"/>
            <w:lang w:val="en-GB" w:eastAsia="en-GB"/>
          </w:rPr>
          <w:t xml:space="preserve">      Node Structure</w:t>
        </w:r>
        <w:r w:rsidRPr="00756577">
          <w:rPr>
            <w:rFonts w:ascii="Times New Roman" w:hAnsi="Times New Roman"/>
            <w:webHidden/>
            <w:sz w:val="24"/>
            <w:szCs w:val="24"/>
          </w:rPr>
          <w:tab/>
        </w:r>
      </w:hyperlink>
      <w:r>
        <w:rPr>
          <w:rFonts w:ascii="Times New Roman" w:hAnsi="Times New Roman"/>
        </w:rPr>
        <w:t>31</w:t>
      </w:r>
    </w:p>
    <w:p w:rsidR="00D371AF" w:rsidRDefault="00D371AF" w:rsidP="00AB5316">
      <w:pPr>
        <w:pStyle w:val="TOC3"/>
        <w:spacing w:line="360" w:lineRule="auto"/>
        <w:ind w:left="0"/>
        <w:rPr>
          <w:rFonts w:ascii="Times New Roman" w:hAnsi="Times New Roman"/>
        </w:rPr>
      </w:pPr>
      <w:r>
        <w:t xml:space="preserve">     </w:t>
      </w:r>
      <w:hyperlink w:anchor="_Toc268523830" w:history="1">
        <w:r>
          <w:rPr>
            <w:rStyle w:val="Hyperlink"/>
            <w:rFonts w:ascii="Times New Roman" w:hAnsi="Times New Roman"/>
            <w:color w:val="auto"/>
            <w:sz w:val="24"/>
            <w:szCs w:val="24"/>
            <w:u w:val="none"/>
          </w:rPr>
          <w:t>4.5</w:t>
        </w:r>
        <w:r>
          <w:rPr>
            <w:rFonts w:ascii="Times New Roman" w:hAnsi="Times New Roman"/>
            <w:sz w:val="24"/>
            <w:szCs w:val="24"/>
            <w:lang w:val="en-GB" w:eastAsia="en-GB"/>
          </w:rPr>
          <w:t xml:space="preserve">      Communication Design Protocol</w:t>
        </w:r>
        <w:r w:rsidRPr="00756577">
          <w:rPr>
            <w:rFonts w:ascii="Times New Roman" w:hAnsi="Times New Roman"/>
            <w:webHidden/>
            <w:sz w:val="24"/>
            <w:szCs w:val="24"/>
          </w:rPr>
          <w:tab/>
        </w:r>
      </w:hyperlink>
      <w:r>
        <w:rPr>
          <w:rFonts w:ascii="Times New Roman" w:hAnsi="Times New Roman"/>
        </w:rPr>
        <w:t>32</w:t>
      </w:r>
    </w:p>
    <w:p w:rsidR="00D371AF" w:rsidRPr="00DB08B5"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b/>
          <w:noProof/>
          <w:sz w:val="24"/>
          <w:szCs w:val="24"/>
        </w:rPr>
      </w:pPr>
      <w:r w:rsidRPr="00756577">
        <w:rPr>
          <w:rStyle w:val="Hyperlink"/>
          <w:rFonts w:ascii="Times New Roman" w:hAnsi="Times New Roman"/>
          <w:b/>
          <w:noProof/>
          <w:color w:val="auto"/>
          <w:sz w:val="24"/>
          <w:szCs w:val="24"/>
          <w:u w:val="none"/>
        </w:rPr>
        <w:t>Imlementation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33</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Communication Protocol Implementation</w:t>
        </w:r>
        <w:r w:rsidR="00D371AF" w:rsidRPr="00756577">
          <w:rPr>
            <w:rFonts w:ascii="Times New Roman" w:hAnsi="Times New Roman"/>
            <w:noProof/>
            <w:webHidden/>
            <w:sz w:val="24"/>
            <w:szCs w:val="24"/>
          </w:rPr>
          <w:tab/>
        </w:r>
      </w:hyperlink>
      <w:r w:rsidR="00D371AF">
        <w:rPr>
          <w:rFonts w:ascii="Times New Roman" w:hAnsi="Times New Roman"/>
        </w:rPr>
        <w:t>34</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5.2</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PC Application Implementation</w:t>
        </w:r>
        <w:r w:rsidR="00D371AF" w:rsidRPr="00756577">
          <w:rPr>
            <w:rFonts w:ascii="Times New Roman" w:hAnsi="Times New Roman"/>
            <w:noProof/>
            <w:webHidden/>
            <w:sz w:val="24"/>
            <w:szCs w:val="24"/>
          </w:rPr>
          <w:tab/>
        </w:r>
      </w:hyperlink>
      <w:r w:rsidR="00D371AF">
        <w:rPr>
          <w:rFonts w:ascii="Times New Roman" w:hAnsi="Times New Roman"/>
        </w:rPr>
        <w:t>36</w:t>
      </w:r>
    </w:p>
    <w:p w:rsidR="00D371AF" w:rsidRDefault="002D0749" w:rsidP="00AB5316">
      <w:pPr>
        <w:pStyle w:val="TOC2"/>
        <w:tabs>
          <w:tab w:val="left" w:pos="960"/>
        </w:tabs>
        <w:spacing w:line="360" w:lineRule="auto"/>
        <w:jc w:val="left"/>
        <w:rPr>
          <w:rFonts w:ascii="Times New Roman" w:hAnsi="Times New Roman"/>
        </w:rPr>
      </w:pPr>
      <w:hyperlink w:anchor="_Toc268523830" w:history="1">
        <w:r w:rsidR="00D371AF">
          <w:rPr>
            <w:rStyle w:val="Hyperlink"/>
            <w:rFonts w:ascii="Times New Roman" w:hAnsi="Times New Roman"/>
            <w:noProof/>
            <w:color w:val="auto"/>
            <w:sz w:val="24"/>
            <w:szCs w:val="24"/>
            <w:u w:val="none"/>
          </w:rPr>
          <w:t>5.3</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Embedded Application Implementation</w:t>
        </w:r>
        <w:r w:rsidR="00D371AF" w:rsidRPr="00756577">
          <w:rPr>
            <w:rFonts w:ascii="Times New Roman" w:hAnsi="Times New Roman"/>
            <w:noProof/>
            <w:webHidden/>
            <w:sz w:val="24"/>
            <w:szCs w:val="24"/>
          </w:rPr>
          <w:tab/>
        </w:r>
      </w:hyperlink>
      <w:r w:rsidR="00D371AF">
        <w:rPr>
          <w:rFonts w:ascii="Times New Roman" w:hAnsi="Times New Roman"/>
        </w:rPr>
        <w:t>38</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5.4</w:t>
        </w:r>
        <w:r w:rsidR="00D371AF" w:rsidRPr="00756577">
          <w:rPr>
            <w:rFonts w:ascii="Times New Roman" w:hAnsi="Times New Roman"/>
            <w:noProof/>
            <w:sz w:val="24"/>
            <w:szCs w:val="24"/>
            <w:lang w:val="en-GB" w:eastAsia="en-GB"/>
          </w:rPr>
          <w:tab/>
        </w:r>
        <w:r w:rsidR="00D371AF">
          <w:rPr>
            <w:rStyle w:val="Hyperlink"/>
            <w:rFonts w:ascii="Times New Roman" w:hAnsi="Times New Roman"/>
            <w:noProof/>
            <w:color w:val="auto"/>
            <w:sz w:val="24"/>
            <w:szCs w:val="24"/>
            <w:u w:val="none"/>
          </w:rPr>
          <w:t>Wireless Sensor Application Implementation</w:t>
        </w:r>
        <w:r w:rsidR="00D371AF" w:rsidRPr="00756577">
          <w:rPr>
            <w:rFonts w:ascii="Times New Roman" w:hAnsi="Times New Roman"/>
            <w:noProof/>
            <w:webHidden/>
            <w:sz w:val="24"/>
            <w:szCs w:val="24"/>
          </w:rPr>
          <w:tab/>
        </w:r>
      </w:hyperlink>
      <w:r w:rsidR="00D371AF">
        <w:rPr>
          <w:rFonts w:ascii="Times New Roman" w:hAnsi="Times New Roman"/>
        </w:rPr>
        <w:t>51</w:t>
      </w:r>
    </w:p>
    <w:p w:rsidR="00D371AF" w:rsidRPr="00C07760" w:rsidRDefault="00D371AF" w:rsidP="00AB5316">
      <w:pPr>
        <w:spacing w:line="360" w:lineRule="auto"/>
      </w:pPr>
    </w:p>
    <w:p w:rsidR="00D371AF" w:rsidRPr="00756577" w:rsidRDefault="00D371AF" w:rsidP="00AB5316">
      <w:pPr>
        <w:pStyle w:val="TOC2"/>
        <w:spacing w:line="360" w:lineRule="auto"/>
        <w:ind w:left="0"/>
        <w:jc w:val="left"/>
        <w:rPr>
          <w:rFonts w:ascii="Times New Roman" w:hAnsi="Times New Roman"/>
          <w:noProof/>
          <w:sz w:val="24"/>
          <w:szCs w:val="24"/>
        </w:rPr>
      </w:pPr>
      <w:r w:rsidRPr="00756577">
        <w:rPr>
          <w:rStyle w:val="Hyperlink"/>
          <w:rFonts w:ascii="Times New Roman" w:hAnsi="Times New Roman"/>
          <w:b/>
          <w:bCs/>
          <w:noProof/>
          <w:color w:val="auto"/>
          <w:sz w:val="24"/>
          <w:szCs w:val="24"/>
          <w:u w:val="none"/>
        </w:rPr>
        <w:t>Testing and Evaluation</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52</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.1</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Verification</w:t>
        </w:r>
        <w:r w:rsidR="00D371AF" w:rsidRPr="00756577">
          <w:rPr>
            <w:rFonts w:ascii="Times New Roman" w:hAnsi="Times New Roman"/>
            <w:noProof/>
            <w:webHidden/>
            <w:sz w:val="24"/>
            <w:szCs w:val="24"/>
          </w:rPr>
          <w:tab/>
        </w:r>
      </w:hyperlink>
      <w:r w:rsidR="00D371AF">
        <w:rPr>
          <w:rFonts w:ascii="Times New Roman" w:hAnsi="Times New Roman"/>
        </w:rPr>
        <w:t>53</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.1.1</w:t>
        </w:r>
        <w:r w:rsidR="00D371AF" w:rsidRPr="00756577">
          <w:rPr>
            <w:rFonts w:ascii="Times New Roman" w:hAnsi="Times New Roman"/>
            <w:sz w:val="24"/>
            <w:szCs w:val="24"/>
            <w:lang w:val="en-GB" w:eastAsia="en-GB"/>
          </w:rPr>
          <w:tab/>
          <w:t>Functional Testing</w:t>
        </w:r>
        <w:r w:rsidR="00D371AF" w:rsidRPr="00756577">
          <w:rPr>
            <w:rFonts w:ascii="Times New Roman" w:hAnsi="Times New Roman"/>
            <w:webHidden/>
            <w:sz w:val="24"/>
            <w:szCs w:val="24"/>
          </w:rPr>
          <w:tab/>
        </w:r>
      </w:hyperlink>
      <w:r w:rsidR="00D371AF">
        <w:rPr>
          <w:rFonts w:ascii="Times New Roman" w:hAnsi="Times New Roman"/>
        </w:rPr>
        <w:t>53</w:t>
      </w:r>
    </w:p>
    <w:p w:rsidR="00D371AF" w:rsidRPr="00756577" w:rsidRDefault="002D0749" w:rsidP="00AB5316">
      <w:pPr>
        <w:pStyle w:val="TOC3"/>
        <w:spacing w:line="360" w:lineRule="auto"/>
        <w:rPr>
          <w:rFonts w:ascii="Times New Roman" w:hAnsi="Times New Roman"/>
          <w:sz w:val="24"/>
          <w:szCs w:val="24"/>
        </w:rPr>
      </w:pPr>
      <w:hyperlink w:anchor="_Toc268523787" w:history="1">
        <w:r w:rsidR="00D371AF">
          <w:rPr>
            <w:rStyle w:val="Hyperlink"/>
            <w:rFonts w:ascii="Times New Roman" w:hAnsi="Times New Roman"/>
            <w:color w:val="auto"/>
            <w:sz w:val="24"/>
            <w:szCs w:val="24"/>
            <w:u w:val="none"/>
          </w:rPr>
          <w:t>6</w:t>
        </w:r>
        <w:r w:rsidR="00D371AF" w:rsidRPr="00756577">
          <w:rPr>
            <w:rStyle w:val="Hyperlink"/>
            <w:rFonts w:ascii="Times New Roman" w:hAnsi="Times New Roman"/>
            <w:color w:val="auto"/>
            <w:sz w:val="24"/>
            <w:szCs w:val="24"/>
            <w:u w:val="none"/>
          </w:rPr>
          <w:t>.1.2</w:t>
        </w:r>
        <w:r w:rsidR="00D371AF" w:rsidRPr="00756577">
          <w:rPr>
            <w:rFonts w:ascii="Times New Roman" w:hAnsi="Times New Roman"/>
            <w:sz w:val="24"/>
            <w:szCs w:val="24"/>
            <w:lang w:val="en-GB" w:eastAsia="en-GB"/>
          </w:rPr>
          <w:tab/>
          <w:t>Static Testing</w:t>
        </w:r>
        <w:r w:rsidR="00D371AF" w:rsidRPr="00756577">
          <w:rPr>
            <w:rFonts w:ascii="Times New Roman" w:hAnsi="Times New Roman"/>
            <w:webHidden/>
            <w:sz w:val="24"/>
            <w:szCs w:val="24"/>
          </w:rPr>
          <w:tab/>
        </w:r>
      </w:hyperlink>
      <w:r w:rsidR="00D371AF">
        <w:rPr>
          <w:rFonts w:ascii="Times New Roman" w:hAnsi="Times New Roman"/>
        </w:rPr>
        <w:t>57</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.2</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Validation</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.3</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Usability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D0749" w:rsidP="00AB5316">
      <w:pPr>
        <w:pStyle w:val="TOC2"/>
        <w:tabs>
          <w:tab w:val="left" w:pos="960"/>
        </w:tabs>
        <w:spacing w:line="360" w:lineRule="auto"/>
        <w:jc w:val="left"/>
        <w:rPr>
          <w:rFonts w:ascii="Times New Roman" w:hAnsi="Times New Roman"/>
          <w:noProof/>
          <w:sz w:val="24"/>
          <w:szCs w:val="24"/>
          <w:lang w:val="en-GB" w:eastAsia="en-GB"/>
        </w:rPr>
      </w:pPr>
      <w:hyperlink w:anchor="_Toc268523830" w:history="1">
        <w:r w:rsidR="00D371AF">
          <w:rPr>
            <w:rStyle w:val="Hyperlink"/>
            <w:rFonts w:ascii="Times New Roman" w:hAnsi="Times New Roman"/>
            <w:noProof/>
            <w:color w:val="auto"/>
            <w:sz w:val="24"/>
            <w:szCs w:val="24"/>
            <w:u w:val="none"/>
          </w:rPr>
          <w:t>6</w:t>
        </w:r>
        <w:r w:rsidR="00D371AF" w:rsidRPr="00756577">
          <w:rPr>
            <w:rStyle w:val="Hyperlink"/>
            <w:rFonts w:ascii="Times New Roman" w:hAnsi="Times New Roman"/>
            <w:noProof/>
            <w:color w:val="auto"/>
            <w:sz w:val="24"/>
            <w:szCs w:val="24"/>
            <w:u w:val="none"/>
          </w:rPr>
          <w:t>.4</w:t>
        </w:r>
        <w:r w:rsidR="00D371AF" w:rsidRPr="00756577">
          <w:rPr>
            <w:rFonts w:ascii="Times New Roman" w:hAnsi="Times New Roman"/>
            <w:noProof/>
            <w:sz w:val="24"/>
            <w:szCs w:val="24"/>
            <w:lang w:val="en-GB" w:eastAsia="en-GB"/>
          </w:rPr>
          <w:tab/>
        </w:r>
        <w:r w:rsidR="00D371AF" w:rsidRPr="00756577">
          <w:rPr>
            <w:rStyle w:val="Hyperlink"/>
            <w:rFonts w:ascii="Times New Roman" w:hAnsi="Times New Roman"/>
            <w:noProof/>
            <w:color w:val="auto"/>
            <w:sz w:val="24"/>
            <w:szCs w:val="24"/>
            <w:u w:val="none"/>
          </w:rPr>
          <w:t>Unit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2D0749" w:rsidP="00AB5316">
      <w:pPr>
        <w:pStyle w:val="TOC2"/>
        <w:numPr>
          <w:ilvl w:val="1"/>
          <w:numId w:val="1"/>
        </w:numPr>
        <w:tabs>
          <w:tab w:val="left" w:pos="960"/>
        </w:tabs>
        <w:spacing w:line="360" w:lineRule="auto"/>
        <w:jc w:val="left"/>
        <w:rPr>
          <w:rFonts w:ascii="Times New Roman" w:hAnsi="Times New Roman"/>
          <w:noProof/>
          <w:sz w:val="24"/>
          <w:szCs w:val="24"/>
          <w:lang w:val="en-GB" w:eastAsia="en-GB"/>
        </w:rPr>
      </w:pPr>
      <w:hyperlink w:anchor="_Toc268523830" w:history="1">
        <w:r w:rsidR="00D371AF" w:rsidRPr="00756577">
          <w:rPr>
            <w:rStyle w:val="Hyperlink"/>
            <w:rFonts w:ascii="Times New Roman" w:hAnsi="Times New Roman"/>
            <w:noProof/>
            <w:color w:val="auto"/>
            <w:sz w:val="24"/>
            <w:szCs w:val="24"/>
            <w:u w:val="none"/>
          </w:rPr>
          <w:t>Integration Testing</w:t>
        </w:r>
        <w:r w:rsidR="00D371AF" w:rsidRPr="00756577">
          <w:rPr>
            <w:rFonts w:ascii="Times New Roman" w:hAnsi="Times New Roman"/>
            <w:noProof/>
            <w:webHidden/>
            <w:sz w:val="24"/>
            <w:szCs w:val="24"/>
          </w:rPr>
          <w:tab/>
        </w:r>
      </w:hyperlink>
      <w:r w:rsidR="00D371AF">
        <w:rPr>
          <w:rFonts w:ascii="Times New Roman" w:hAnsi="Times New Roman"/>
        </w:rPr>
        <w:t>57</w:t>
      </w:r>
    </w:p>
    <w:p w:rsidR="00D371AF" w:rsidRPr="00756577" w:rsidRDefault="00D371AF" w:rsidP="00AB5316">
      <w:pPr>
        <w:pStyle w:val="TOC2"/>
        <w:tabs>
          <w:tab w:val="left" w:pos="960"/>
        </w:tabs>
        <w:spacing w:line="360" w:lineRule="auto"/>
        <w:jc w:val="left"/>
        <w:rPr>
          <w:rFonts w:ascii="Times New Roman" w:hAnsi="Times New Roman"/>
          <w:noProof/>
          <w:sz w:val="24"/>
          <w:szCs w:val="24"/>
          <w:lang w:val="en-GB" w:eastAsia="en-GB"/>
        </w:rPr>
      </w:pPr>
      <w:r>
        <w:rPr>
          <w:rFonts w:ascii="Times New Roman" w:hAnsi="Times New Roman"/>
        </w:rPr>
        <w:t xml:space="preserve">6.6        </w:t>
      </w:r>
      <w:hyperlink w:anchor="_Toc268523830" w:history="1">
        <w:r w:rsidRPr="00756577">
          <w:rPr>
            <w:rStyle w:val="Hyperlink"/>
            <w:rFonts w:ascii="Times New Roman" w:hAnsi="Times New Roman"/>
            <w:noProof/>
            <w:color w:val="auto"/>
            <w:sz w:val="24"/>
            <w:szCs w:val="24"/>
            <w:u w:val="none"/>
          </w:rPr>
          <w:t>System Testing</w:t>
        </w:r>
        <w:r w:rsidRPr="00756577">
          <w:rPr>
            <w:rFonts w:ascii="Times New Roman" w:hAnsi="Times New Roman"/>
            <w:noProof/>
            <w:webHidden/>
            <w:sz w:val="24"/>
            <w:szCs w:val="24"/>
          </w:rPr>
          <w:tab/>
        </w:r>
      </w:hyperlink>
      <w:r>
        <w:rPr>
          <w:rFonts w:ascii="Times New Roman" w:hAnsi="Times New Roman"/>
        </w:rPr>
        <w:t>57</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noProof/>
          <w:color w:val="auto"/>
          <w:sz w:val="24"/>
          <w:szCs w:val="24"/>
          <w:u w:val="none"/>
        </w:rPr>
        <w:t>GUI</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58</w:t>
      </w:r>
    </w:p>
    <w:p w:rsidR="00D371AF" w:rsidRPr="00756577" w:rsidRDefault="00D371AF" w:rsidP="00AB5316">
      <w:pPr>
        <w:pStyle w:val="TOC2"/>
        <w:spacing w:line="360" w:lineRule="auto"/>
        <w:ind w:left="0"/>
        <w:jc w:val="left"/>
        <w:rPr>
          <w:rFonts w:ascii="Times New Roman" w:hAnsi="Times New Roman"/>
          <w:b/>
          <w:noProof/>
          <w:sz w:val="24"/>
          <w:szCs w:val="24"/>
          <w:lang w:val="en-GB" w:eastAsia="en-GB"/>
        </w:rPr>
      </w:pPr>
      <w:r w:rsidRPr="00756577">
        <w:rPr>
          <w:rStyle w:val="Hyperlink"/>
          <w:rFonts w:ascii="Times New Roman" w:hAnsi="Times New Roman"/>
          <w:b/>
          <w:bCs/>
          <w:noProof/>
          <w:color w:val="auto"/>
          <w:sz w:val="24"/>
          <w:szCs w:val="24"/>
          <w:u w:val="none"/>
        </w:rPr>
        <w:t>Future Work</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70</w:t>
      </w:r>
    </w:p>
    <w:p w:rsidR="00D371AF" w:rsidRPr="00756577" w:rsidRDefault="00D371AF" w:rsidP="00AB5316">
      <w:pPr>
        <w:pStyle w:val="TOC2"/>
        <w:spacing w:line="360" w:lineRule="auto"/>
        <w:ind w:left="0"/>
        <w:jc w:val="left"/>
        <w:rPr>
          <w:rStyle w:val="Hyperlink"/>
          <w:rFonts w:ascii="Times New Roman" w:hAnsi="Times New Roman"/>
          <w:b/>
          <w:noProof/>
          <w:color w:val="auto"/>
          <w:sz w:val="24"/>
          <w:szCs w:val="24"/>
          <w:u w:val="none"/>
        </w:rPr>
      </w:pPr>
      <w:r w:rsidRPr="00756577">
        <w:rPr>
          <w:rStyle w:val="Hyperlink"/>
          <w:rFonts w:ascii="Times New Roman" w:hAnsi="Times New Roman"/>
          <w:b/>
          <w:bCs/>
          <w:noProof/>
          <w:color w:val="auto"/>
          <w:sz w:val="24"/>
          <w:szCs w:val="24"/>
          <w:u w:val="none"/>
        </w:rPr>
        <w:t>References</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72</w:t>
      </w:r>
    </w:p>
    <w:p w:rsidR="00FE3799" w:rsidRPr="004821A3" w:rsidRDefault="00460077" w:rsidP="004821A3">
      <w:pPr>
        <w:tabs>
          <w:tab w:val="center" w:pos="4320"/>
        </w:tabs>
        <w:spacing w:line="360" w:lineRule="auto"/>
      </w:pPr>
      <w:r w:rsidRPr="00756577">
        <w:fldChar w:fldCharType="end"/>
      </w:r>
    </w:p>
    <w:p w:rsidR="00FE3799" w:rsidRPr="004821A3" w:rsidRDefault="00FE3799" w:rsidP="00AB5316">
      <w:pPr>
        <w:tabs>
          <w:tab w:val="left" w:pos="2955"/>
        </w:tabs>
        <w:spacing w:line="360" w:lineRule="auto"/>
        <w:jc w:val="center"/>
        <w:rPr>
          <w:rFonts w:eastAsia="Calibri"/>
          <w:b/>
          <w:bCs/>
          <w:sz w:val="58"/>
          <w:szCs w:val="58"/>
        </w:rPr>
      </w:pPr>
      <w:r w:rsidRPr="004821A3">
        <w:rPr>
          <w:rFonts w:eastAsia="Calibri"/>
          <w:b/>
          <w:bCs/>
          <w:sz w:val="58"/>
          <w:szCs w:val="58"/>
        </w:rPr>
        <w:t>List of Figures</w:t>
      </w:r>
    </w:p>
    <w:p w:rsidR="004821A3" w:rsidRPr="00756577" w:rsidRDefault="004821A3" w:rsidP="004821A3">
      <w:pPr>
        <w:pStyle w:val="TOC2"/>
        <w:tabs>
          <w:tab w:val="left" w:pos="960"/>
        </w:tabs>
        <w:spacing w:line="360" w:lineRule="auto"/>
        <w:jc w:val="left"/>
        <w:rPr>
          <w:rFonts w:ascii="Times New Roman" w:hAnsi="Times New Roman"/>
          <w:noProof/>
          <w:sz w:val="24"/>
          <w:szCs w:val="24"/>
          <w:lang w:val="en-GB" w:eastAsia="en-GB"/>
        </w:rPr>
      </w:pPr>
    </w:p>
    <w:p w:rsidR="004821A3" w:rsidRPr="00756577" w:rsidRDefault="004821A3" w:rsidP="004821A3">
      <w:pPr>
        <w:pStyle w:val="TOC2"/>
        <w:spacing w:line="360" w:lineRule="auto"/>
        <w:ind w:left="0"/>
        <w:jc w:val="left"/>
        <w:rPr>
          <w:rFonts w:ascii="Times New Roman" w:hAnsi="Times New Roman"/>
          <w:b/>
          <w:noProof/>
          <w:sz w:val="24"/>
          <w:szCs w:val="24"/>
          <w:lang w:val="en-GB" w:eastAsia="en-GB"/>
        </w:rPr>
      </w:pPr>
      <w:r>
        <w:rPr>
          <w:rStyle w:val="Hyperlink"/>
          <w:rFonts w:ascii="Times New Roman" w:hAnsi="Times New Roman"/>
          <w:bCs/>
          <w:noProof/>
          <w:color w:val="auto"/>
          <w:sz w:val="24"/>
          <w:szCs w:val="24"/>
          <w:u w:val="none"/>
        </w:rPr>
        <w:t>Fig 1.1 Block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8</w:t>
      </w:r>
    </w:p>
    <w:p w:rsidR="004821A3" w:rsidRPr="00756577" w:rsidRDefault="004821A3" w:rsidP="004821A3">
      <w:pPr>
        <w:pStyle w:val="TOC2"/>
        <w:spacing w:line="360" w:lineRule="auto"/>
        <w:ind w:left="0"/>
        <w:jc w:val="left"/>
        <w:rPr>
          <w:rStyle w:val="Hyperlink"/>
          <w:rFonts w:ascii="Times New Roman" w:hAnsi="Times New Roman"/>
          <w:b/>
          <w:noProof/>
          <w:color w:val="auto"/>
          <w:sz w:val="24"/>
          <w:szCs w:val="24"/>
          <w:u w:val="none"/>
        </w:rPr>
      </w:pPr>
      <w:r>
        <w:rPr>
          <w:rStyle w:val="Hyperlink"/>
          <w:rFonts w:ascii="Times New Roman" w:hAnsi="Times New Roman"/>
          <w:bCs/>
          <w:noProof/>
          <w:color w:val="auto"/>
          <w:sz w:val="24"/>
          <w:szCs w:val="24"/>
          <w:u w:val="none"/>
        </w:rPr>
        <w:lastRenderedPageBreak/>
        <w:t>Fig 2.1 Use Case Diagram</w:t>
      </w:r>
      <w:r w:rsidRPr="00756577">
        <w:rPr>
          <w:rStyle w:val="Hyperlink"/>
          <w:rFonts w:ascii="Times New Roman" w:hAnsi="Times New Roman"/>
          <w:noProof/>
          <w:color w:val="auto"/>
          <w:sz w:val="24"/>
          <w:szCs w:val="24"/>
          <w:u w:val="none"/>
        </w:rPr>
        <w:tab/>
      </w:r>
      <w:r>
        <w:rPr>
          <w:rStyle w:val="Hyperlink"/>
          <w:rFonts w:ascii="Times New Roman" w:hAnsi="Times New Roman"/>
          <w:noProof/>
          <w:color w:val="auto"/>
          <w:sz w:val="24"/>
          <w:szCs w:val="24"/>
          <w:u w:val="none"/>
        </w:rPr>
        <w:t>9</w:t>
      </w:r>
    </w:p>
    <w:p w:rsidR="00D371AF" w:rsidRDefault="00D371AF" w:rsidP="00AB5316">
      <w:pPr>
        <w:tabs>
          <w:tab w:val="left" w:pos="2955"/>
        </w:tabs>
        <w:spacing w:line="360" w:lineRule="auto"/>
        <w:jc w:val="center"/>
        <w:rPr>
          <w:b/>
          <w:bCs/>
          <w:color w:val="4F81BD"/>
          <w:sz w:val="74"/>
          <w:szCs w:val="74"/>
        </w:rPr>
      </w:pPr>
    </w:p>
    <w:p w:rsidR="002E2EE5" w:rsidRDefault="002E2EE5"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DA64CF" w:rsidRDefault="00DA64CF" w:rsidP="00AB5316">
      <w:pPr>
        <w:tabs>
          <w:tab w:val="left" w:pos="2955"/>
        </w:tabs>
        <w:spacing w:line="360" w:lineRule="auto"/>
        <w:jc w:val="center"/>
        <w:rPr>
          <w:b/>
          <w:bCs/>
          <w:sz w:val="74"/>
          <w:szCs w:val="74"/>
        </w:rPr>
      </w:pPr>
    </w:p>
    <w:p w:rsidR="00820842" w:rsidRDefault="00820842" w:rsidP="00AB5316">
      <w:pPr>
        <w:tabs>
          <w:tab w:val="left" w:pos="2955"/>
        </w:tabs>
        <w:spacing w:line="360" w:lineRule="auto"/>
        <w:jc w:val="center"/>
        <w:rPr>
          <w:b/>
          <w:bCs/>
          <w:sz w:val="74"/>
          <w:szCs w:val="74"/>
        </w:rPr>
      </w:pPr>
    </w:p>
    <w:p w:rsidR="003C1F55" w:rsidRPr="005654DE" w:rsidRDefault="003C1F55" w:rsidP="003C1F55">
      <w:pPr>
        <w:pStyle w:val="Heading1"/>
        <w:jc w:val="center"/>
        <w:rPr>
          <w:rFonts w:ascii="Book Antiqua" w:hAnsi="Book Antiqua"/>
          <w:sz w:val="36"/>
          <w:szCs w:val="36"/>
        </w:rPr>
      </w:pPr>
      <w:bookmarkStart w:id="0" w:name="_Toc341252820"/>
      <w:r w:rsidRPr="005654DE">
        <w:rPr>
          <w:rFonts w:ascii="Book Antiqua" w:hAnsi="Book Antiqua"/>
          <w:sz w:val="36"/>
          <w:szCs w:val="36"/>
        </w:rPr>
        <w:lastRenderedPageBreak/>
        <w:t>Chapter 1</w:t>
      </w:r>
      <w:r>
        <w:rPr>
          <w:rFonts w:ascii="Book Antiqua" w:hAnsi="Book Antiqua"/>
          <w:sz w:val="36"/>
          <w:szCs w:val="36"/>
        </w:rPr>
        <w:t>:</w:t>
      </w:r>
      <w:r w:rsidRPr="005654DE">
        <w:rPr>
          <w:rFonts w:ascii="Book Antiqua" w:hAnsi="Book Antiqua"/>
          <w:sz w:val="36"/>
          <w:szCs w:val="36"/>
        </w:rPr>
        <w:t xml:space="preserve"> Introduction</w:t>
      </w:r>
      <w:bookmarkEnd w:id="0"/>
    </w:p>
    <w:p w:rsidR="003C1F55" w:rsidRPr="00B31ACF"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1" w:name="_Toc341252821"/>
      <w:r w:rsidRPr="00B31ACF">
        <w:rPr>
          <w:rFonts w:ascii="Times New Roman" w:hAnsi="Times New Roman"/>
          <w:bCs w:val="0"/>
          <w:color w:val="000000"/>
          <w:sz w:val="28"/>
          <w:szCs w:val="28"/>
        </w:rPr>
        <w:t>Brief</w:t>
      </w:r>
      <w:bookmarkEnd w:id="1"/>
    </w:p>
    <w:p w:rsidR="00DC335B" w:rsidRPr="009A49C2" w:rsidRDefault="00DC335B" w:rsidP="00DC335B">
      <w:bookmarkStart w:id="2" w:name="_Toc341252822"/>
      <w:r>
        <w:t>This project will help blind people to navigate and travel from source to destination all by voice input/output and vibration feedback as they can understand the voice and feel the vibration feedback.</w:t>
      </w:r>
    </w:p>
    <w:p w:rsidR="003C1F55" w:rsidRPr="00C07C55"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r w:rsidRPr="00C07C55">
        <w:rPr>
          <w:rFonts w:ascii="Times New Roman" w:hAnsi="Times New Roman"/>
          <w:bCs w:val="0"/>
          <w:color w:val="000000"/>
          <w:sz w:val="28"/>
          <w:szCs w:val="28"/>
        </w:rPr>
        <w:t>Relevance to Course Modules</w:t>
      </w:r>
      <w:bookmarkEnd w:id="2"/>
    </w:p>
    <w:p w:rsidR="00DC335B" w:rsidRDefault="00DC335B" w:rsidP="003C1F55">
      <w:pPr>
        <w:autoSpaceDE w:val="0"/>
        <w:autoSpaceDN w:val="0"/>
        <w:adjustRightInd w:val="0"/>
      </w:pPr>
      <w:bookmarkStart w:id="3" w:name="_Toc280437797"/>
      <w:r>
        <w:t>This project is related to the following courses I’ve studied during BS,</w:t>
      </w:r>
    </w:p>
    <w:p w:rsidR="00DC335B" w:rsidRDefault="00DC335B" w:rsidP="003C1F55">
      <w:pPr>
        <w:autoSpaceDE w:val="0"/>
        <w:autoSpaceDN w:val="0"/>
        <w:adjustRightInd w:val="0"/>
      </w:pPr>
    </w:p>
    <w:p w:rsidR="00DC335B" w:rsidRDefault="00DC335B" w:rsidP="00DC335B">
      <w:pPr>
        <w:pStyle w:val="ListParagraph"/>
        <w:numPr>
          <w:ilvl w:val="0"/>
          <w:numId w:val="17"/>
        </w:numPr>
        <w:autoSpaceDE w:val="0"/>
        <w:autoSpaceDN w:val="0"/>
        <w:adjustRightInd w:val="0"/>
      </w:pPr>
      <w:r w:rsidRPr="00DC335B">
        <w:rPr>
          <w:b/>
        </w:rPr>
        <w:t>ICP:</w:t>
      </w:r>
      <w:r>
        <w:t xml:space="preserve"> Programming knowledge was necessary to complete this project.</w:t>
      </w:r>
    </w:p>
    <w:p w:rsidR="00DC335B" w:rsidRDefault="00DC335B" w:rsidP="00DC335B">
      <w:pPr>
        <w:pStyle w:val="ListParagraph"/>
        <w:numPr>
          <w:ilvl w:val="0"/>
          <w:numId w:val="17"/>
        </w:numPr>
        <w:autoSpaceDE w:val="0"/>
        <w:autoSpaceDN w:val="0"/>
        <w:adjustRightInd w:val="0"/>
      </w:pPr>
      <w:r w:rsidRPr="00DC335B">
        <w:rPr>
          <w:b/>
        </w:rPr>
        <w:t>OOP:</w:t>
      </w:r>
      <w:r>
        <w:t xml:space="preserve"> This project is based on Object Oriented Concepts.</w:t>
      </w:r>
    </w:p>
    <w:p w:rsidR="00DC335B" w:rsidRDefault="00DC335B" w:rsidP="00DC335B">
      <w:pPr>
        <w:pStyle w:val="ListParagraph"/>
        <w:numPr>
          <w:ilvl w:val="0"/>
          <w:numId w:val="17"/>
        </w:numPr>
        <w:autoSpaceDE w:val="0"/>
        <w:autoSpaceDN w:val="0"/>
        <w:adjustRightInd w:val="0"/>
      </w:pPr>
      <w:r w:rsidRPr="00DC335B">
        <w:rPr>
          <w:b/>
        </w:rPr>
        <w:t>DS and Algorithms:</w:t>
      </w:r>
      <w:r>
        <w:t xml:space="preserve"> Instant voice response will be needed.</w:t>
      </w:r>
    </w:p>
    <w:p w:rsidR="00DC335B" w:rsidRDefault="00DC335B" w:rsidP="002D0749">
      <w:pPr>
        <w:pStyle w:val="ListParagraph"/>
        <w:numPr>
          <w:ilvl w:val="0"/>
          <w:numId w:val="17"/>
        </w:numPr>
        <w:autoSpaceDE w:val="0"/>
        <w:autoSpaceDN w:val="0"/>
        <w:adjustRightInd w:val="0"/>
      </w:pPr>
      <w:r w:rsidRPr="00DC335B">
        <w:rPr>
          <w:b/>
        </w:rPr>
        <w:t>SE:</w:t>
      </w:r>
      <w:r>
        <w:t xml:space="preserve"> So that the project will be complete in time and available resources.</w:t>
      </w:r>
    </w:p>
    <w:p w:rsidR="00DC335B" w:rsidRPr="00DC335B" w:rsidRDefault="00DC335B" w:rsidP="002D0749">
      <w:pPr>
        <w:pStyle w:val="ListParagraph"/>
        <w:numPr>
          <w:ilvl w:val="0"/>
          <w:numId w:val="17"/>
        </w:numPr>
        <w:autoSpaceDE w:val="0"/>
        <w:autoSpaceDN w:val="0"/>
        <w:adjustRightInd w:val="0"/>
      </w:pPr>
      <w:r>
        <w:rPr>
          <w:b/>
        </w:rPr>
        <w:t>Networking:</w:t>
      </w:r>
      <w:r>
        <w:t xml:space="preserve"> Communication with GPS/Server’s location.</w:t>
      </w:r>
    </w:p>
    <w:p w:rsidR="003C1F55" w:rsidRPr="00E47049"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4" w:name="_Toc341252823"/>
      <w:r w:rsidRPr="00E47049">
        <w:rPr>
          <w:rFonts w:ascii="Times New Roman" w:hAnsi="Times New Roman"/>
          <w:bCs w:val="0"/>
          <w:color w:val="000000"/>
          <w:sz w:val="28"/>
          <w:szCs w:val="28"/>
        </w:rPr>
        <w:t>Project Background</w:t>
      </w:r>
      <w:bookmarkEnd w:id="3"/>
      <w:bookmarkEnd w:id="4"/>
    </w:p>
    <w:p w:rsidR="004F21FD" w:rsidRDefault="004F21FD" w:rsidP="003C1F55">
      <w:pPr>
        <w:autoSpaceDE w:val="0"/>
        <w:autoSpaceDN w:val="0"/>
        <w:adjustRightInd w:val="0"/>
      </w:pPr>
      <w:r>
        <w:t>This project is based on Google Maps, it is the best map’s SDK out there for Android Apps.</w:t>
      </w:r>
      <w:r w:rsidR="00416BE2">
        <w:t xml:space="preserve"> </w:t>
      </w:r>
      <w:r w:rsidR="00416BE2" w:rsidRPr="00690A2B">
        <w:rPr>
          <w:bCs/>
        </w:rPr>
        <w:t>Google Maps</w:t>
      </w:r>
      <w:r w:rsidR="00416BE2" w:rsidRPr="00416BE2">
        <w:t xml:space="preserve"> is a </w:t>
      </w:r>
      <w:r w:rsidR="00416BE2">
        <w:t>web mapping</w:t>
      </w:r>
      <w:r w:rsidR="00416BE2" w:rsidRPr="00416BE2">
        <w:t> service developed</w:t>
      </w:r>
      <w:r w:rsidR="00416BE2">
        <w:t xml:space="preserve"> and supported</w:t>
      </w:r>
      <w:r w:rsidR="00416BE2" w:rsidRPr="00416BE2">
        <w:t xml:space="preserve"> by </w:t>
      </w:r>
      <w:r w:rsidR="00416BE2">
        <w:t>Google</w:t>
      </w:r>
      <w:hyperlink r:id="rId6" w:tooltip="Google" w:history="1"/>
      <w:r w:rsidR="00416BE2">
        <w:t xml:space="preserve">. </w:t>
      </w:r>
      <w:r w:rsidR="00416BE2" w:rsidRPr="00416BE2">
        <w:t>The service's</w:t>
      </w:r>
      <w:r w:rsidR="00416BE2">
        <w:t xml:space="preserve"> frontend</w:t>
      </w:r>
      <w:hyperlink r:id="rId7" w:tooltip="Front and back ends" w:history="1"/>
      <w:r w:rsidR="00416BE2" w:rsidRPr="00416BE2">
        <w:t> utilizes </w:t>
      </w:r>
      <w:r w:rsidR="00416BE2">
        <w:t>JavaScript, XML and AJAX.</w:t>
      </w:r>
    </w:p>
    <w:p w:rsidR="00F74277" w:rsidRDefault="00F74277" w:rsidP="003C1F55">
      <w:pPr>
        <w:autoSpaceDE w:val="0"/>
        <w:autoSpaceDN w:val="0"/>
        <w:adjustRightInd w:val="0"/>
      </w:pPr>
    </w:p>
    <w:p w:rsidR="00F74277" w:rsidRDefault="00F74277" w:rsidP="003C1F55">
      <w:pPr>
        <w:autoSpaceDE w:val="0"/>
        <w:autoSpaceDN w:val="0"/>
        <w:adjustRightInd w:val="0"/>
      </w:pPr>
      <w:r w:rsidRPr="00F74277">
        <w:t>By using the Google Maps </w:t>
      </w:r>
      <w:r>
        <w:t>API</w:t>
      </w:r>
      <w:hyperlink r:id="rId8" w:tooltip="Application programming interface" w:history="1"/>
      <w:r w:rsidRPr="00F74277">
        <w:t>, it is possible to embed Google Maps site into an external website</w:t>
      </w:r>
      <w:r>
        <w:t xml:space="preserve"> and app</w:t>
      </w:r>
      <w:r w:rsidRPr="00F74277">
        <w:t xml:space="preserve">, on to which </w:t>
      </w:r>
      <w:r>
        <w:t xml:space="preserve">it </w:t>
      </w:r>
      <w:r w:rsidRPr="00F74277">
        <w:t>specific data can be overlaid.</w:t>
      </w:r>
    </w:p>
    <w:p w:rsidR="00690A2B" w:rsidRDefault="00690A2B" w:rsidP="003C1F55">
      <w:pPr>
        <w:autoSpaceDE w:val="0"/>
        <w:autoSpaceDN w:val="0"/>
        <w:adjustRightInd w:val="0"/>
      </w:pPr>
    </w:p>
    <w:p w:rsidR="00690A2B" w:rsidRPr="00C073A7" w:rsidRDefault="00690A2B" w:rsidP="003C1F55">
      <w:pPr>
        <w:autoSpaceDE w:val="0"/>
        <w:autoSpaceDN w:val="0"/>
        <w:adjustRightInd w:val="0"/>
      </w:pPr>
      <w:r>
        <w:t>I’ll use Google Map’s API in this project to get the map and draw &amp; manipulate that map. Then I’ll add my own additional functionality according to the project and convert the navigation module and some triggers to voice.</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5" w:name="_Toc341252824"/>
      <w:r w:rsidRPr="00F35D0A">
        <w:rPr>
          <w:rFonts w:ascii="Times New Roman" w:hAnsi="Times New Roman"/>
          <w:bCs w:val="0"/>
          <w:color w:val="000000"/>
          <w:sz w:val="28"/>
          <w:szCs w:val="28"/>
        </w:rPr>
        <w:t>Literature Review</w:t>
      </w:r>
      <w:bookmarkEnd w:id="5"/>
    </w:p>
    <w:p w:rsidR="00624E8E" w:rsidRDefault="00624E8E" w:rsidP="003C1F55">
      <w:r>
        <w:t>Google’s map application named “Google Maps” is the best application on Android platform, Maps.me is also the very good product in this genre. But both applications doesn’t have fully enabled voice assistance.</w:t>
      </w:r>
    </w:p>
    <w:p w:rsidR="00624E8E" w:rsidRDefault="00624E8E" w:rsidP="003C1F55"/>
    <w:p w:rsidR="00624E8E" w:rsidRDefault="00624E8E" w:rsidP="003C1F55">
      <w:r>
        <w:t>Project “Be my Eye” doing good job in the market, its goal is same as our, but functionality and implementation is different.</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6" w:name="_Toc341252825"/>
      <w:r>
        <w:rPr>
          <w:rFonts w:ascii="Times New Roman" w:hAnsi="Times New Roman"/>
          <w:bCs w:val="0"/>
          <w:color w:val="000000"/>
          <w:sz w:val="28"/>
          <w:szCs w:val="28"/>
        </w:rPr>
        <w:lastRenderedPageBreak/>
        <w:t xml:space="preserve">Analysis from </w:t>
      </w:r>
      <w:r w:rsidRPr="00F35D0A">
        <w:rPr>
          <w:rFonts w:ascii="Times New Roman" w:hAnsi="Times New Roman"/>
          <w:bCs w:val="0"/>
          <w:color w:val="000000"/>
          <w:sz w:val="28"/>
          <w:szCs w:val="28"/>
        </w:rPr>
        <w:t>Literature Review</w:t>
      </w:r>
      <w:r>
        <w:rPr>
          <w:rFonts w:ascii="Times New Roman" w:hAnsi="Times New Roman"/>
          <w:bCs w:val="0"/>
          <w:color w:val="000000"/>
          <w:sz w:val="28"/>
          <w:szCs w:val="28"/>
        </w:rPr>
        <w:t xml:space="preserve"> (in the context of your project)</w:t>
      </w:r>
      <w:bookmarkEnd w:id="6"/>
    </w:p>
    <w:p w:rsidR="003C1F55" w:rsidRDefault="00624E8E" w:rsidP="003C1F55">
      <w:r>
        <w:t>Google Maps somehow have the voice input option, but it just convert the voice into text just into the search text field. On the other hand, we should be afraid of the project “Be my Eye” but luckily it is not available on Android.</w:t>
      </w:r>
    </w:p>
    <w:p w:rsidR="003C1F55" w:rsidRPr="00C073A7" w:rsidRDefault="003C1F55" w:rsidP="003C1F55">
      <w:pPr>
        <w:pStyle w:val="Heading1"/>
        <w:keepLines/>
        <w:numPr>
          <w:ilvl w:val="1"/>
          <w:numId w:val="2"/>
        </w:numPr>
        <w:suppressAutoHyphens w:val="0"/>
        <w:spacing w:before="480" w:after="0"/>
        <w:rPr>
          <w:rFonts w:ascii="Times New Roman" w:hAnsi="Times New Roman"/>
          <w:bCs w:val="0"/>
          <w:color w:val="000000"/>
          <w:sz w:val="28"/>
          <w:szCs w:val="28"/>
        </w:rPr>
      </w:pPr>
      <w:bookmarkStart w:id="7" w:name="_Toc341252826"/>
      <w:r>
        <w:rPr>
          <w:rFonts w:ascii="Times New Roman" w:hAnsi="Times New Roman"/>
          <w:bCs w:val="0"/>
          <w:color w:val="000000"/>
          <w:sz w:val="28"/>
          <w:szCs w:val="28"/>
        </w:rPr>
        <w:t>Methodology and Software Lifecycle for This Project</w:t>
      </w:r>
      <w:bookmarkEnd w:id="7"/>
    </w:p>
    <w:p w:rsidR="00590905" w:rsidRPr="0026145D" w:rsidRDefault="00590905" w:rsidP="00590905">
      <w:pPr>
        <w:pStyle w:val="Header"/>
        <w:tabs>
          <w:tab w:val="left" w:pos="90"/>
        </w:tabs>
        <w:rPr>
          <w:sz w:val="22"/>
          <w:szCs w:val="22"/>
        </w:rPr>
      </w:pPr>
      <w:bookmarkStart w:id="8" w:name="_Toc341252827"/>
      <w:r>
        <w:rPr>
          <w:sz w:val="22"/>
          <w:szCs w:val="22"/>
        </w:rPr>
        <w:t>I’ve used "Incremental Model" in the development life cycle of our project.</w:t>
      </w:r>
    </w:p>
    <w:p w:rsidR="003C1F55" w:rsidRPr="00704032" w:rsidRDefault="003C1F55" w:rsidP="003C1F55">
      <w:pPr>
        <w:pStyle w:val="Level2heading"/>
      </w:pPr>
      <w:r>
        <w:t>Rationale behind Selected Methodology</w:t>
      </w:r>
      <w:bookmarkEnd w:id="8"/>
    </w:p>
    <w:p w:rsidR="003C1F55" w:rsidRDefault="00590905" w:rsidP="003C1F55">
      <w:r>
        <w:t>I’ve used Incremental Model because I’ve divided this project in different modules and each module is developed separately. More importantly, I didn’t wanted to wait for the completion of all modules to test the working project, I complete the module, integrate it in project and see the partially working project.</w:t>
      </w:r>
    </w:p>
    <w:p w:rsidR="003C1F55" w:rsidRDefault="003C1F55" w:rsidP="00820842">
      <w:pPr>
        <w:jc w:val="center"/>
        <w:rPr>
          <w:rFonts w:ascii="Book Antiqua" w:hAnsi="Book Antiqua"/>
          <w:b/>
          <w:sz w:val="36"/>
          <w:szCs w:val="36"/>
        </w:rPr>
      </w:pPr>
      <w:r>
        <w:rPr>
          <w:rStyle w:val="apple-style-span"/>
          <w:color w:val="000000"/>
        </w:rPr>
        <w:br w:type="page"/>
      </w:r>
      <w:bookmarkStart w:id="9" w:name="_Toc341252829"/>
      <w:r w:rsidRPr="00CE6BB1">
        <w:rPr>
          <w:rFonts w:ascii="Book Antiqua" w:hAnsi="Book Antiqua"/>
          <w:b/>
          <w:sz w:val="36"/>
          <w:szCs w:val="36"/>
        </w:rPr>
        <w:lastRenderedPageBreak/>
        <w:t>Chapter 2: Problem Definition</w:t>
      </w:r>
      <w:bookmarkEnd w:id="9"/>
    </w:p>
    <w:p w:rsidR="00C31997" w:rsidRPr="00CE6BB1" w:rsidRDefault="00C31997" w:rsidP="00820842">
      <w:pPr>
        <w:jc w:val="center"/>
        <w:rPr>
          <w:rFonts w:ascii="Book Antiqua" w:hAnsi="Book Antiqua"/>
          <w:b/>
          <w:sz w:val="36"/>
          <w:szCs w:val="36"/>
        </w:rPr>
      </w:pP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bookmarkStart w:id="10" w:name="_Toc341252830"/>
      <w:r w:rsidRPr="006D7873">
        <w:rPr>
          <w:rFonts w:ascii="Times New Roman" w:hAnsi="Times New Roman"/>
          <w:bCs w:val="0"/>
        </w:rPr>
        <w:t>P</w:t>
      </w:r>
      <w:r>
        <w:rPr>
          <w:rFonts w:ascii="Times New Roman" w:hAnsi="Times New Roman"/>
          <w:bCs w:val="0"/>
        </w:rPr>
        <w:t>roblem Statement</w:t>
      </w:r>
      <w:bookmarkEnd w:id="10"/>
    </w:p>
    <w:p w:rsidR="00C31997" w:rsidRDefault="00C31997" w:rsidP="00C31997">
      <w:pPr>
        <w:pStyle w:val="Header"/>
        <w:tabs>
          <w:tab w:val="left" w:pos="90"/>
        </w:tabs>
        <w:rPr>
          <w:bCs/>
          <w:sz w:val="22"/>
        </w:rPr>
      </w:pPr>
      <w:bookmarkStart w:id="11" w:name="_Toc341252831"/>
      <w:r>
        <w:rPr>
          <w:bCs/>
          <w:sz w:val="22"/>
        </w:rPr>
        <w:t>Blind people need someone's support to travel from one place to another. If they need to go</w:t>
      </w:r>
      <w:r>
        <w:rPr>
          <w:bCs/>
          <w:sz w:val="22"/>
          <w:lang w:val="en-GB"/>
        </w:rPr>
        <w:t xml:space="preserve"> to </w:t>
      </w:r>
      <w:r>
        <w:rPr>
          <w:bCs/>
          <w:sz w:val="22"/>
        </w:rPr>
        <w:t xml:space="preserve">their desired destination using public transport then they will need someone to tell them about the bus stop. In bus they need someone to guide them repeatedly about the </w:t>
      </w:r>
      <w:r>
        <w:rPr>
          <w:bCs/>
          <w:sz w:val="22"/>
          <w:lang w:val="en-GB"/>
        </w:rPr>
        <w:t>intended end of their journey</w:t>
      </w:r>
      <w:r>
        <w:rPr>
          <w:bCs/>
          <w:sz w:val="22"/>
        </w:rPr>
        <w:t xml:space="preserve">, like, how far their destination is, either they are in right bus or not, either they have to leave the bus in current stop or not etc. </w:t>
      </w:r>
    </w:p>
    <w:p w:rsidR="003C1F55" w:rsidRPr="006D7873" w:rsidRDefault="003C1F55" w:rsidP="003C1F55">
      <w:pPr>
        <w:pStyle w:val="Heading1"/>
        <w:keepLines/>
        <w:numPr>
          <w:ilvl w:val="1"/>
          <w:numId w:val="3"/>
        </w:numPr>
        <w:suppressAutoHyphens w:val="0"/>
        <w:spacing w:before="480" w:after="0"/>
        <w:rPr>
          <w:rFonts w:ascii="Times New Roman" w:hAnsi="Times New Roman"/>
          <w:bCs w:val="0"/>
        </w:rPr>
      </w:pPr>
      <w:r>
        <w:rPr>
          <w:rFonts w:ascii="Times New Roman" w:hAnsi="Times New Roman"/>
          <w:bCs w:val="0"/>
        </w:rPr>
        <w:t>Deliverables and Development Requirements</w:t>
      </w:r>
      <w:bookmarkEnd w:id="11"/>
    </w:p>
    <w:p w:rsidR="003C1F55" w:rsidRDefault="003C1F55" w:rsidP="003C1F55">
      <w:pPr>
        <w:autoSpaceDE w:val="0"/>
        <w:autoSpaceDN w:val="0"/>
        <w:adjustRightInd w:val="0"/>
      </w:pPr>
      <w:r>
        <w:t>Deliverables and development requirements</w:t>
      </w:r>
      <w:r w:rsidR="00C31997">
        <w:t xml:space="preserve"> are</w:t>
      </w:r>
    </w:p>
    <w:p w:rsidR="00C31997" w:rsidRDefault="00C31997" w:rsidP="003C1F55">
      <w:pPr>
        <w:autoSpaceDE w:val="0"/>
        <w:autoSpaceDN w:val="0"/>
        <w:adjustRightInd w:val="0"/>
      </w:pPr>
    </w:p>
    <w:p w:rsidR="006D4AAF" w:rsidRPr="006D4AAF" w:rsidRDefault="006D4AAF" w:rsidP="006D4AAF">
      <w:pPr>
        <w:autoSpaceDE w:val="0"/>
        <w:autoSpaceDN w:val="0"/>
        <w:adjustRightInd w:val="0"/>
        <w:rPr>
          <w:b/>
          <w:bCs/>
          <w:u w:val="single"/>
        </w:rPr>
      </w:pPr>
      <w:r w:rsidRPr="006D4AAF">
        <w:rPr>
          <w:b/>
          <w:bCs/>
          <w:u w:val="single"/>
        </w:rPr>
        <w:t>2.2.1 Deliverables</w:t>
      </w:r>
    </w:p>
    <w:p w:rsidR="006D4AAF" w:rsidRPr="006D4AAF" w:rsidRDefault="006D4AAF" w:rsidP="006D4AAF">
      <w:pPr>
        <w:autoSpaceDE w:val="0"/>
        <w:autoSpaceDN w:val="0"/>
        <w:adjustRightInd w:val="0"/>
        <w:rPr>
          <w:b/>
          <w:bCs/>
        </w:rPr>
      </w:pPr>
    </w:p>
    <w:p w:rsidR="006D4AAF" w:rsidRPr="006D4AAF" w:rsidRDefault="006D4AAF" w:rsidP="006D4AAF">
      <w:pPr>
        <w:autoSpaceDE w:val="0"/>
        <w:autoSpaceDN w:val="0"/>
        <w:adjustRightInd w:val="0"/>
      </w:pPr>
      <w:r w:rsidRPr="006D4AAF">
        <w:rPr>
          <w:b/>
          <w:bCs/>
          <w:i/>
          <w:iCs/>
        </w:rPr>
        <w:t xml:space="preserve">2.2.1.1 Project Management Schedule </w:t>
      </w:r>
    </w:p>
    <w:p w:rsidR="006D4AAF" w:rsidRPr="006D4AAF" w:rsidRDefault="006D4AAF" w:rsidP="006D4AAF">
      <w:pPr>
        <w:autoSpaceDE w:val="0"/>
        <w:autoSpaceDN w:val="0"/>
        <w:adjustRightInd w:val="0"/>
      </w:pPr>
      <w:r w:rsidRPr="006D4AAF">
        <w:t>A complete Project Management Schedule of all the activities that we have performed in the development of this project.</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2.2.1.2 Project Report </w:t>
      </w:r>
    </w:p>
    <w:p w:rsidR="006D4AAF" w:rsidRPr="006D4AAF" w:rsidRDefault="006D4AAF" w:rsidP="006D4AAF">
      <w:pPr>
        <w:autoSpaceDE w:val="0"/>
        <w:autoSpaceDN w:val="0"/>
        <w:adjustRightInd w:val="0"/>
      </w:pPr>
      <w:r w:rsidRPr="006D4AAF">
        <w:t>A complete Project Report that includes Software Requirements Specification, Software Design Specification, GUI Mockups, Test Cases, and other major tasks that we will or have performed.</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rPr>
          <w:b/>
          <w:bCs/>
          <w:i/>
          <w:iCs/>
        </w:rPr>
      </w:pPr>
      <w:r w:rsidRPr="006D4AAF">
        <w:rPr>
          <w:b/>
          <w:bCs/>
          <w:i/>
          <w:iCs/>
        </w:rPr>
        <w:t>2.2.1.3 Source Code</w:t>
      </w:r>
    </w:p>
    <w:p w:rsidR="006D4AAF" w:rsidRPr="006D4AAF" w:rsidRDefault="006D4AAF" w:rsidP="006D4AAF">
      <w:pPr>
        <w:autoSpaceDE w:val="0"/>
        <w:autoSpaceDN w:val="0"/>
        <w:adjustRightInd w:val="0"/>
      </w:pPr>
      <w:r w:rsidRPr="006D4AAF">
        <w:t>A CD package including the source code, documentation and presentations.</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rPr>
          <w:b/>
          <w:bCs/>
          <w:u w:val="single"/>
        </w:rPr>
      </w:pPr>
      <w:r w:rsidRPr="006D4AAF">
        <w:rPr>
          <w:b/>
          <w:bCs/>
          <w:u w:val="single"/>
        </w:rPr>
        <w:t xml:space="preserve">2.2.2 Development Requirements </w:t>
      </w:r>
    </w:p>
    <w:p w:rsidR="006D4AAF" w:rsidRPr="006D4AAF" w:rsidRDefault="006D4AAF" w:rsidP="006D4AAF">
      <w:pPr>
        <w:autoSpaceDE w:val="0"/>
        <w:autoSpaceDN w:val="0"/>
        <w:adjustRightInd w:val="0"/>
      </w:pPr>
      <w:r w:rsidRPr="006D4AAF">
        <w:t xml:space="preserve">Following are the requirements that are pre-requisite for running this system. </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2.2.2.1 OS Requirements </w:t>
      </w:r>
    </w:p>
    <w:p w:rsidR="006D4AAF" w:rsidRPr="006D4AAF" w:rsidRDefault="006D4AAF" w:rsidP="006D4AAF">
      <w:pPr>
        <w:autoSpaceDE w:val="0"/>
        <w:autoSpaceDN w:val="0"/>
        <w:adjustRightInd w:val="0"/>
      </w:pPr>
      <w:r>
        <w:t>Android OS version 4.0 or higher.</w:t>
      </w:r>
    </w:p>
    <w:p w:rsidR="006D4AAF" w:rsidRPr="006D4AAF" w:rsidRDefault="006D4AAF" w:rsidP="006D4AAF">
      <w:pPr>
        <w:autoSpaceDE w:val="0"/>
        <w:autoSpaceDN w:val="0"/>
        <w:adjustRightInd w:val="0"/>
      </w:pPr>
    </w:p>
    <w:p w:rsidR="006D4AAF" w:rsidRPr="006D4AAF" w:rsidRDefault="006D4AAF" w:rsidP="006D4AAF">
      <w:pPr>
        <w:autoSpaceDE w:val="0"/>
        <w:autoSpaceDN w:val="0"/>
        <w:adjustRightInd w:val="0"/>
      </w:pPr>
      <w:r w:rsidRPr="006D4AAF">
        <w:rPr>
          <w:b/>
          <w:bCs/>
          <w:i/>
          <w:iCs/>
        </w:rPr>
        <w:t xml:space="preserve">2.2.2.2 Application Requirements </w:t>
      </w:r>
    </w:p>
    <w:p w:rsidR="006D4AAF" w:rsidRPr="006D4AAF" w:rsidRDefault="006D4AAF" w:rsidP="006D4AAF">
      <w:pPr>
        <w:autoSpaceDE w:val="0"/>
        <w:autoSpaceDN w:val="0"/>
        <w:adjustRightInd w:val="0"/>
      </w:pPr>
      <w:r w:rsidRPr="006D4AAF">
        <w:t xml:space="preserve">Minimum requirement of system to run </w:t>
      </w:r>
      <w:r w:rsidR="00CD014C">
        <w:t>Google Play Services</w:t>
      </w:r>
      <w:r w:rsidRPr="006D4AAF">
        <w:t>.</w:t>
      </w:r>
    </w:p>
    <w:p w:rsidR="003C1F55" w:rsidRDefault="003C1F55" w:rsidP="003C1F55">
      <w:pPr>
        <w:rPr>
          <w:rFonts w:eastAsia="Calibri"/>
          <w:bCs/>
          <w:color w:val="000000"/>
        </w:rPr>
      </w:pPr>
      <w:r>
        <w:rPr>
          <w:bCs/>
          <w:color w:val="000000"/>
        </w:rPr>
        <w:br w:type="page"/>
      </w:r>
    </w:p>
    <w:p w:rsidR="003C1F55" w:rsidRPr="00E52A92" w:rsidRDefault="003C1F55" w:rsidP="003C1F55">
      <w:pPr>
        <w:pStyle w:val="Heading1"/>
        <w:jc w:val="center"/>
        <w:rPr>
          <w:rFonts w:ascii="Book Antiqua" w:hAnsi="Book Antiqua"/>
          <w:sz w:val="36"/>
          <w:szCs w:val="36"/>
        </w:rPr>
      </w:pPr>
      <w:bookmarkStart w:id="12" w:name="_Toc341252833"/>
      <w:r w:rsidRPr="00E52A92">
        <w:rPr>
          <w:rFonts w:ascii="Book Antiqua" w:hAnsi="Book Antiqua"/>
          <w:sz w:val="36"/>
          <w:szCs w:val="36"/>
        </w:rPr>
        <w:lastRenderedPageBreak/>
        <w:t>Chapter 3</w:t>
      </w:r>
      <w:r>
        <w:rPr>
          <w:rFonts w:ascii="Book Antiqua" w:hAnsi="Book Antiqua"/>
          <w:sz w:val="36"/>
          <w:szCs w:val="36"/>
        </w:rPr>
        <w:t xml:space="preserve">: </w:t>
      </w:r>
      <w:r w:rsidRPr="00E52A92">
        <w:rPr>
          <w:rFonts w:ascii="Book Antiqua" w:hAnsi="Book Antiqua"/>
          <w:sz w:val="36"/>
          <w:szCs w:val="36"/>
        </w:rPr>
        <w:t>Requirement Analysis</w:t>
      </w:r>
      <w:bookmarkEnd w:id="12"/>
    </w:p>
    <w:p w:rsidR="00E65D38" w:rsidRDefault="00E65D38" w:rsidP="003C1F55">
      <w:pPr>
        <w:pStyle w:val="Heading1"/>
        <w:keepLines/>
        <w:numPr>
          <w:ilvl w:val="1"/>
          <w:numId w:val="4"/>
        </w:numPr>
        <w:suppressAutoHyphens w:val="0"/>
        <w:spacing w:before="480" w:after="0"/>
        <w:rPr>
          <w:rFonts w:ascii="Times New Roman" w:hAnsi="Times New Roman"/>
          <w:bCs w:val="0"/>
        </w:rPr>
      </w:pPr>
      <w:bookmarkStart w:id="13" w:name="_Toc341252834"/>
      <w:r>
        <w:rPr>
          <w:rFonts w:ascii="Times New Roman" w:hAnsi="Times New Roman"/>
          <w:bCs w:val="0"/>
        </w:rPr>
        <w:t>Use Cases</w:t>
      </w:r>
    </w:p>
    <w:p w:rsidR="002D0749" w:rsidRPr="002D0749" w:rsidRDefault="002D0749" w:rsidP="002D0749">
      <w:pPr>
        <w:keepNext/>
        <w:keepLines/>
        <w:numPr>
          <w:ilvl w:val="1"/>
          <w:numId w:val="0"/>
        </w:numPr>
        <w:tabs>
          <w:tab w:val="num" w:pos="0"/>
        </w:tabs>
        <w:suppressAutoHyphens/>
        <w:spacing w:before="280" w:after="280" w:line="240" w:lineRule="atLeast"/>
        <w:outlineLvl w:val="1"/>
        <w:rPr>
          <w:b/>
          <w:sz w:val="28"/>
          <w:lang w:eastAsia="zh-CN"/>
        </w:rPr>
      </w:pPr>
      <w:bookmarkStart w:id="14" w:name="_Toc420646801"/>
      <w:r w:rsidRPr="002D0749">
        <w:rPr>
          <w:rFonts w:ascii="Times" w:hAnsi="Times" w:cs="Times"/>
          <w:b/>
          <w:sz w:val="28"/>
          <w:szCs w:val="20"/>
          <w:lang w:eastAsia="zh-CN"/>
        </w:rPr>
        <w:t>Launch Application</w:t>
      </w:r>
      <w:bookmarkEnd w:id="14"/>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UC-01</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Launch Application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Very initial step of application life cycle, application will be launched using user’s voice. User have to give specific command i.e. “Ok Google, open Take Me Out”.</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Giving voice input “Ok Google, open Take Me Out”</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2"/>
              </w:numPr>
              <w:suppressAutoHyphens/>
              <w:spacing w:line="240" w:lineRule="exact"/>
              <w:rPr>
                <w:color w:val="A6A6A6"/>
                <w:lang w:eastAsia="zh-CN"/>
              </w:rPr>
            </w:pPr>
            <w:r w:rsidRPr="002D0749">
              <w:rPr>
                <w:color w:val="A6A6A6"/>
                <w:lang w:eastAsia="zh-CN"/>
              </w:rPr>
              <w:t>Google Now Services must be installed on device.</w:t>
            </w:r>
          </w:p>
          <w:p w:rsidR="002D0749" w:rsidRPr="002D0749" w:rsidRDefault="002D0749" w:rsidP="002D0749">
            <w:pPr>
              <w:numPr>
                <w:ilvl w:val="0"/>
                <w:numId w:val="32"/>
              </w:numPr>
              <w:suppressAutoHyphens/>
              <w:spacing w:line="240" w:lineRule="exact"/>
              <w:rPr>
                <w:rFonts w:ascii="Arial" w:hAnsi="Arial" w:cs="Arial"/>
                <w:color w:val="5F5F5F"/>
                <w:sz w:val="20"/>
                <w:szCs w:val="20"/>
                <w:lang w:eastAsia="zh-CN"/>
              </w:rPr>
            </w:pPr>
            <w:r w:rsidRPr="002D0749">
              <w:rPr>
                <w:color w:val="A6A6A6"/>
                <w:lang w:eastAsia="zh-CN"/>
              </w:rPr>
              <w:t>Application must be linked with Android’s Google Now service”.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5"/>
              </w:numPr>
              <w:suppressAutoHyphens/>
              <w:spacing w:line="240" w:lineRule="exact"/>
              <w:ind w:left="360"/>
              <w:rPr>
                <w:color w:val="A6A6A6"/>
                <w:lang w:eastAsia="zh-CN"/>
              </w:rPr>
            </w:pPr>
            <w:r w:rsidRPr="002D0749">
              <w:rPr>
                <w:color w:val="A6A6A6"/>
                <w:lang w:eastAsia="zh-CN"/>
              </w:rPr>
              <w:t>Application will be launched.</w:t>
            </w:r>
          </w:p>
          <w:p w:rsidR="002D0749" w:rsidRPr="002D0749" w:rsidRDefault="002D0749" w:rsidP="002D0749">
            <w:pPr>
              <w:numPr>
                <w:ilvl w:val="0"/>
                <w:numId w:val="25"/>
              </w:numPr>
              <w:suppressAutoHyphens/>
              <w:spacing w:line="240" w:lineRule="exact"/>
              <w:ind w:left="360"/>
              <w:rPr>
                <w:rFonts w:ascii="Times" w:hAnsi="Times" w:cs="Times"/>
                <w:szCs w:val="20"/>
                <w:lang w:eastAsia="zh-CN"/>
              </w:rPr>
            </w:pPr>
            <w:r w:rsidRPr="002D0749">
              <w:rPr>
                <w:color w:val="A6A6A6"/>
                <w:lang w:eastAsia="zh-CN"/>
              </w:rPr>
              <w:t>Application will tell about the weather condition through voice output.</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40"/>
              </w:numPr>
              <w:tabs>
                <w:tab w:val="left" w:pos="342"/>
              </w:tabs>
              <w:suppressAutoHyphens/>
              <w:spacing w:line="240" w:lineRule="exact"/>
              <w:ind w:left="360"/>
              <w:rPr>
                <w:color w:val="A6A6A6"/>
                <w:lang w:eastAsia="zh-CN"/>
              </w:rPr>
            </w:pPr>
            <w:r w:rsidRPr="002D0749">
              <w:rPr>
                <w:color w:val="A6A6A6"/>
                <w:lang w:eastAsia="zh-CN"/>
              </w:rPr>
              <w:t>User will say “Ok Google, open Take Me Out”</w:t>
            </w:r>
          </w:p>
          <w:p w:rsidR="002D0749" w:rsidRPr="002D0749" w:rsidRDefault="002D0749" w:rsidP="002D0749">
            <w:pPr>
              <w:numPr>
                <w:ilvl w:val="0"/>
                <w:numId w:val="40"/>
              </w:numPr>
              <w:tabs>
                <w:tab w:val="left" w:pos="342"/>
              </w:tabs>
              <w:suppressAutoHyphens/>
              <w:spacing w:line="240" w:lineRule="exact"/>
              <w:ind w:left="360"/>
              <w:rPr>
                <w:rFonts w:ascii="Times" w:hAnsi="Times" w:cs="Times"/>
                <w:szCs w:val="20"/>
                <w:lang w:eastAsia="zh-CN"/>
              </w:rPr>
            </w:pPr>
            <w:r w:rsidRPr="002D0749">
              <w:rPr>
                <w:color w:val="A6A6A6"/>
                <w:lang w:eastAsia="zh-CN"/>
              </w:rPr>
              <w:t>Application will be launched.</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b/>
                <w:color w:val="BFBFBF"/>
                <w:lang w:eastAsia="zh-CN"/>
              </w:rPr>
            </w:pPr>
            <w:r w:rsidRPr="002D0749">
              <w:rPr>
                <w:b/>
                <w:lang w:eastAsia="zh-CN"/>
              </w:rPr>
              <w:t>Alternative Flows</w:t>
            </w:r>
          </w:p>
          <w:p w:rsidR="002D0749" w:rsidRPr="002D0749" w:rsidRDefault="002D0749" w:rsidP="002D0749">
            <w:pPr>
              <w:suppressAutoHyphens/>
              <w:spacing w:line="240" w:lineRule="exact"/>
              <w:jc w:val="right"/>
              <w:rPr>
                <w:b/>
                <w:color w:val="BFBFBF"/>
                <w:lang w:eastAsia="zh-CN"/>
              </w:rPr>
            </w:pP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18"/>
              </w:numPr>
              <w:suppressAutoHyphens/>
              <w:spacing w:line="240" w:lineRule="exact"/>
              <w:rPr>
                <w:color w:val="A6A6A6"/>
                <w:lang w:eastAsia="zh-CN"/>
              </w:rPr>
            </w:pPr>
            <w:r w:rsidRPr="002D0749">
              <w:rPr>
                <w:color w:val="A6A6A6"/>
                <w:lang w:eastAsia="zh-CN"/>
              </w:rPr>
              <w:t>Google Now service isn’t installed.</w:t>
            </w:r>
          </w:p>
          <w:p w:rsidR="002D0749" w:rsidRPr="002D0749" w:rsidRDefault="002D0749" w:rsidP="002D0749">
            <w:pPr>
              <w:numPr>
                <w:ilvl w:val="0"/>
                <w:numId w:val="18"/>
              </w:numPr>
              <w:suppressAutoHyphens/>
              <w:spacing w:line="240" w:lineRule="exact"/>
              <w:rPr>
                <w:color w:val="A6A6A6"/>
                <w:lang w:eastAsia="zh-CN"/>
              </w:rPr>
            </w:pPr>
            <w:r w:rsidRPr="002D0749">
              <w:rPr>
                <w:color w:val="A6A6A6"/>
                <w:lang w:eastAsia="zh-CN"/>
              </w:rPr>
              <w:t>Google Now service is disabled.</w:t>
            </w:r>
          </w:p>
          <w:p w:rsidR="002D0749" w:rsidRPr="002D0749" w:rsidRDefault="002D0749" w:rsidP="002D0749">
            <w:pPr>
              <w:numPr>
                <w:ilvl w:val="0"/>
                <w:numId w:val="18"/>
              </w:numPr>
              <w:suppressAutoHyphens/>
              <w:spacing w:line="240" w:lineRule="exact"/>
              <w:rPr>
                <w:rFonts w:ascii="Times" w:hAnsi="Times" w:cs="Times"/>
                <w:szCs w:val="20"/>
                <w:lang w:eastAsia="zh-CN"/>
              </w:rPr>
            </w:pPr>
            <w:r w:rsidRPr="002D0749">
              <w:rPr>
                <w:color w:val="A6A6A6"/>
                <w:lang w:eastAsia="zh-CN"/>
              </w:rPr>
              <w:t>Application is not linked with Google Now.</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speak and understand basic English.</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15" w:name="_Toc420646802"/>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Set Destination</w:t>
      </w:r>
      <w:bookmarkEnd w:id="15"/>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UC-02</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Set Destination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This will set the destination point on the Map where user wants to go.</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Double tap anywhere on the screen.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3"/>
              </w:numPr>
              <w:suppressAutoHyphens/>
              <w:spacing w:line="240" w:lineRule="exact"/>
              <w:rPr>
                <w:color w:val="A6A6A6"/>
                <w:lang w:eastAsia="zh-CN"/>
              </w:rPr>
            </w:pPr>
            <w:r w:rsidRPr="002D0749">
              <w:rPr>
                <w:color w:val="A6A6A6"/>
                <w:lang w:eastAsia="zh-CN"/>
              </w:rPr>
              <w:t>Application must be launched.</w:t>
            </w:r>
          </w:p>
          <w:p w:rsidR="002D0749" w:rsidRPr="002D0749" w:rsidRDefault="002D0749" w:rsidP="002D0749">
            <w:pPr>
              <w:numPr>
                <w:ilvl w:val="0"/>
                <w:numId w:val="23"/>
              </w:numPr>
              <w:suppressAutoHyphens/>
              <w:spacing w:line="240" w:lineRule="exact"/>
              <w:rPr>
                <w:rFonts w:ascii="Arial" w:hAnsi="Arial" w:cs="Arial"/>
                <w:color w:val="5F5F5F"/>
                <w:sz w:val="20"/>
                <w:szCs w:val="20"/>
                <w:lang w:eastAsia="zh-CN"/>
              </w:rPr>
            </w:pPr>
            <w:r w:rsidRPr="002D0749">
              <w:rPr>
                <w:color w:val="A6A6A6"/>
                <w:lang w:eastAsia="zh-CN"/>
              </w:rPr>
              <w:t>Application must be in getting input state (Double tap on screen takes application to input state).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6"/>
              </w:numPr>
              <w:suppressAutoHyphens/>
              <w:spacing w:line="240" w:lineRule="exact"/>
              <w:rPr>
                <w:color w:val="A6A6A6"/>
                <w:lang w:eastAsia="zh-CN"/>
              </w:rPr>
            </w:pPr>
            <w:r w:rsidRPr="002D0749">
              <w:rPr>
                <w:color w:val="A6A6A6"/>
                <w:lang w:eastAsia="zh-CN"/>
              </w:rPr>
              <w:t>Map identifies the destination.</w:t>
            </w:r>
          </w:p>
          <w:p w:rsidR="002D0749" w:rsidRPr="002D0749" w:rsidRDefault="002D0749" w:rsidP="002D0749">
            <w:pPr>
              <w:numPr>
                <w:ilvl w:val="0"/>
                <w:numId w:val="36"/>
              </w:numPr>
              <w:suppressAutoHyphens/>
              <w:spacing w:line="240" w:lineRule="exact"/>
              <w:rPr>
                <w:rFonts w:ascii="Times" w:hAnsi="Times" w:cs="Times"/>
                <w:szCs w:val="20"/>
                <w:lang w:eastAsia="zh-CN"/>
              </w:rPr>
            </w:pPr>
            <w:r w:rsidRPr="002D0749">
              <w:rPr>
                <w:color w:val="A6A6A6"/>
                <w:lang w:eastAsia="zh-CN"/>
              </w:rPr>
              <w:t>Map will find the route between user’s location and identified destination.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4"/>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24"/>
              </w:numPr>
              <w:suppressAutoHyphens/>
              <w:spacing w:line="240" w:lineRule="exact"/>
              <w:rPr>
                <w:rFonts w:ascii="Times" w:hAnsi="Times" w:cs="Times"/>
                <w:szCs w:val="20"/>
                <w:lang w:eastAsia="zh-CN"/>
              </w:rPr>
            </w:pPr>
            <w:r w:rsidRPr="002D0749">
              <w:rPr>
                <w:color w:val="A6A6A6"/>
                <w:lang w:eastAsia="zh-CN"/>
              </w:rPr>
              <w:t>User set the location.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4"/>
              </w:numPr>
              <w:suppressAutoHyphens/>
              <w:spacing w:line="240" w:lineRule="exact"/>
              <w:rPr>
                <w:color w:val="A6A6A6"/>
                <w:lang w:eastAsia="zh-CN"/>
              </w:rPr>
            </w:pPr>
            <w:r w:rsidRPr="002D0749">
              <w:rPr>
                <w:color w:val="A6A6A6"/>
                <w:lang w:eastAsia="zh-CN"/>
              </w:rPr>
              <w:t>Map is unable to identify destination.</w:t>
            </w:r>
          </w:p>
          <w:p w:rsidR="002D0749" w:rsidRPr="002D0749" w:rsidRDefault="002D0749" w:rsidP="002D0749">
            <w:pPr>
              <w:numPr>
                <w:ilvl w:val="0"/>
                <w:numId w:val="34"/>
              </w:numPr>
              <w:suppressAutoHyphens/>
              <w:spacing w:line="240" w:lineRule="exact"/>
              <w:rPr>
                <w:rFonts w:ascii="Times" w:hAnsi="Times" w:cs="Times"/>
                <w:szCs w:val="20"/>
                <w:lang w:eastAsia="zh-CN"/>
              </w:rPr>
            </w:pPr>
            <w:r w:rsidRPr="002D0749">
              <w:rPr>
                <w:color w:val="A6A6A6"/>
                <w:lang w:eastAsia="zh-CN"/>
              </w:rPr>
              <w:t>Voice Assistant doesn’t catch the phrase said by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speak and understand basic English.</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16" w:name="_Toc420646803"/>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Start Tracking</w:t>
      </w:r>
      <w:bookmarkEnd w:id="16"/>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UC-03</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Start Tracking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Application will start tracking the user’s location and will give feedbacks e.g. turn left after 100 meters etc.</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Voice command “Go”.</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9"/>
              </w:numPr>
              <w:suppressAutoHyphens/>
              <w:spacing w:line="240" w:lineRule="exact"/>
              <w:rPr>
                <w:rFonts w:ascii="Arial" w:hAnsi="Arial" w:cs="Arial"/>
                <w:color w:val="5F5F5F"/>
                <w:sz w:val="20"/>
                <w:szCs w:val="20"/>
                <w:lang w:eastAsia="zh-CN"/>
              </w:rPr>
            </w:pPr>
            <w:r w:rsidRPr="002D0749">
              <w:rPr>
                <w:color w:val="A6A6A6"/>
                <w:lang w:eastAsia="zh-CN"/>
              </w:rPr>
              <w:t>Destination must be identified.</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5"/>
              </w:numPr>
              <w:suppressAutoHyphens/>
              <w:spacing w:line="240" w:lineRule="exact"/>
              <w:rPr>
                <w:rFonts w:ascii="Times" w:hAnsi="Times" w:cs="Times"/>
                <w:szCs w:val="20"/>
                <w:lang w:eastAsia="zh-CN"/>
              </w:rPr>
            </w:pPr>
            <w:r w:rsidRPr="002D0749">
              <w:rPr>
                <w:color w:val="A6A6A6"/>
                <w:lang w:eastAsia="zh-CN"/>
              </w:rPr>
              <w:t>Application will start giving the voice feedback throughout the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41"/>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41"/>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41"/>
              </w:numPr>
              <w:suppressAutoHyphens/>
              <w:spacing w:line="240" w:lineRule="exact"/>
              <w:rPr>
                <w:rFonts w:ascii="Times" w:hAnsi="Times" w:cs="Times"/>
                <w:szCs w:val="20"/>
                <w:lang w:eastAsia="zh-CN"/>
              </w:rPr>
            </w:pPr>
            <w:r w:rsidRPr="002D0749">
              <w:rPr>
                <w:color w:val="A6A6A6"/>
                <w:lang w:eastAsia="zh-CN"/>
              </w:rPr>
              <w:t>User say “Go” to start tracking.</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2"/>
              </w:numPr>
              <w:suppressAutoHyphens/>
              <w:spacing w:line="240" w:lineRule="exact"/>
              <w:rPr>
                <w:rFonts w:ascii="Times" w:hAnsi="Times" w:cs="Times"/>
                <w:szCs w:val="20"/>
                <w:lang w:eastAsia="zh-CN"/>
              </w:rPr>
            </w:pPr>
            <w:r w:rsidRPr="002D0749">
              <w:rPr>
                <w:color w:val="A6A6A6"/>
                <w:lang w:eastAsia="zh-CN"/>
              </w:rPr>
              <w:t>Voice Assistant doesn’t catch the phrase said by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 xml:space="preserve">Special </w:t>
            </w:r>
            <w:r w:rsidRPr="002D0749">
              <w:rPr>
                <w:b/>
                <w:lang w:eastAsia="zh-CN"/>
              </w:rPr>
              <w:lastRenderedPageBreak/>
              <w:t>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lastRenderedPageBreak/>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speak and understand basic English.</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Pr="002D0749" w:rsidRDefault="002D0749" w:rsidP="002D0749">
      <w:pPr>
        <w:keepNext/>
        <w:keepLines/>
        <w:suppressAutoHyphens/>
        <w:spacing w:before="480" w:after="240" w:line="240" w:lineRule="atLeast"/>
        <w:outlineLvl w:val="0"/>
        <w:rPr>
          <w:rFonts w:ascii="Times" w:hAnsi="Times" w:cs="Times"/>
          <w:b/>
          <w:kern w:val="1"/>
          <w:sz w:val="28"/>
          <w:szCs w:val="28"/>
          <w:lang w:eastAsia="zh-CN"/>
        </w:rPr>
      </w:pPr>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bookmarkStart w:id="17" w:name="_Toc420646804"/>
      <w:r w:rsidRPr="002D0749">
        <w:rPr>
          <w:rFonts w:ascii="Times" w:hAnsi="Times" w:cs="Times"/>
          <w:b/>
          <w:sz w:val="28"/>
          <w:szCs w:val="20"/>
          <w:lang w:eastAsia="zh-CN"/>
        </w:rPr>
        <w:t>Wrong Direction Identification</w:t>
      </w:r>
      <w:bookmarkEnd w:id="17"/>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UC-04</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Wrong Direction Identification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When user deviate from calculated path then application give the vibration and voice feedback that they are on wrong path.</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GPS</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42"/>
              </w:numPr>
              <w:suppressAutoHyphens/>
              <w:spacing w:line="240" w:lineRule="exact"/>
              <w:rPr>
                <w:rFonts w:ascii="Arial" w:hAnsi="Arial" w:cs="Arial"/>
                <w:color w:val="5F5F5F"/>
                <w:sz w:val="20"/>
                <w:szCs w:val="20"/>
                <w:lang w:eastAsia="zh-CN"/>
              </w:rPr>
            </w:pPr>
            <w:r w:rsidRPr="002D0749">
              <w:rPr>
                <w:color w:val="A6A6A6"/>
                <w:lang w:eastAsia="zh-CN"/>
              </w:rPr>
              <w:t>User should not be on the identified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0"/>
              </w:numPr>
              <w:suppressAutoHyphens/>
              <w:spacing w:line="240" w:lineRule="exact"/>
              <w:rPr>
                <w:rFonts w:ascii="Times" w:hAnsi="Times" w:cs="Times"/>
                <w:szCs w:val="20"/>
                <w:lang w:eastAsia="zh-CN"/>
              </w:rPr>
            </w:pPr>
            <w:r w:rsidRPr="002D0749">
              <w:rPr>
                <w:color w:val="A6A6A6"/>
                <w:lang w:eastAsia="zh-CN"/>
              </w:rPr>
              <w:t>Vibration and voice feedback.</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0"/>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20"/>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20"/>
              </w:numPr>
              <w:suppressAutoHyphens/>
              <w:spacing w:line="240" w:lineRule="exact"/>
              <w:rPr>
                <w:color w:val="A6A6A6"/>
                <w:lang w:eastAsia="zh-CN"/>
              </w:rPr>
            </w:pPr>
            <w:r w:rsidRPr="002D0749">
              <w:rPr>
                <w:color w:val="A6A6A6"/>
                <w:lang w:eastAsia="zh-CN"/>
              </w:rPr>
              <w:t>User say “Go” to start tracking.</w:t>
            </w:r>
          </w:p>
          <w:p w:rsidR="002D0749" w:rsidRPr="002D0749" w:rsidRDefault="002D0749" w:rsidP="002D0749">
            <w:pPr>
              <w:numPr>
                <w:ilvl w:val="0"/>
                <w:numId w:val="20"/>
              </w:numPr>
              <w:suppressAutoHyphens/>
              <w:spacing w:line="240" w:lineRule="exact"/>
              <w:rPr>
                <w:rFonts w:ascii="Times" w:hAnsi="Times" w:cs="Times"/>
                <w:szCs w:val="20"/>
                <w:lang w:eastAsia="zh-CN"/>
              </w:rPr>
            </w:pPr>
            <w:r w:rsidRPr="002D0749">
              <w:rPr>
                <w:color w:val="A6A6A6"/>
                <w:lang w:eastAsia="zh-CN"/>
              </w:rPr>
              <w:t>User deviate from identified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b/>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napToGrid w:val="0"/>
              <w:rPr>
                <w:b/>
                <w:color w:val="A6A6A6"/>
                <w:lang w:eastAsia="zh-CN"/>
              </w:rPr>
            </w:pP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Pr="002D0749" w:rsidRDefault="002D0749" w:rsidP="002D0749">
      <w:pPr>
        <w:keepNext/>
        <w:keepLines/>
        <w:suppressAutoHyphens/>
        <w:spacing w:before="280" w:after="280" w:line="240" w:lineRule="atLeast"/>
        <w:outlineLvl w:val="1"/>
        <w:rPr>
          <w:rFonts w:ascii="Times" w:hAnsi="Times" w:cs="Times"/>
          <w:b/>
          <w:sz w:val="28"/>
          <w:szCs w:val="20"/>
          <w:lang w:eastAsia="zh-CN"/>
        </w:rPr>
      </w:pPr>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bookmarkStart w:id="18" w:name="_Toc420646805"/>
      <w:r w:rsidRPr="002D0749">
        <w:rPr>
          <w:rFonts w:ascii="Times" w:hAnsi="Times" w:cs="Times"/>
          <w:b/>
          <w:sz w:val="28"/>
          <w:szCs w:val="20"/>
          <w:lang w:eastAsia="zh-CN"/>
        </w:rPr>
        <w:t>Estimated Time Calculation</w:t>
      </w:r>
      <w:bookmarkEnd w:id="18"/>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UC-05</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Estimated Time Calculation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Application will continuously calculate the estimated time to reach </w:t>
            </w:r>
            <w:r w:rsidRPr="002D0749">
              <w:rPr>
                <w:color w:val="A6A6A6"/>
                <w:lang w:eastAsia="zh-CN"/>
              </w:rPr>
              <w:lastRenderedPageBreak/>
              <w:t>destination and keep on telling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Change in location.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1"/>
              </w:numPr>
              <w:suppressAutoHyphens/>
              <w:spacing w:line="240" w:lineRule="exact"/>
              <w:rPr>
                <w:color w:val="A6A6A6"/>
                <w:lang w:eastAsia="zh-CN"/>
              </w:rPr>
            </w:pPr>
            <w:r w:rsidRPr="002D0749">
              <w:rPr>
                <w:color w:val="A6A6A6"/>
                <w:lang w:eastAsia="zh-CN"/>
              </w:rPr>
              <w:t>Identified destination.</w:t>
            </w:r>
          </w:p>
          <w:p w:rsidR="002D0749" w:rsidRPr="002D0749" w:rsidRDefault="002D0749" w:rsidP="002D0749">
            <w:pPr>
              <w:numPr>
                <w:ilvl w:val="0"/>
                <w:numId w:val="31"/>
              </w:numPr>
              <w:suppressAutoHyphens/>
              <w:spacing w:line="240" w:lineRule="exact"/>
              <w:rPr>
                <w:color w:val="A6A6A6"/>
                <w:lang w:eastAsia="zh-CN"/>
              </w:rPr>
            </w:pPr>
            <w:r w:rsidRPr="002D0749">
              <w:rPr>
                <w:color w:val="A6A6A6"/>
                <w:lang w:eastAsia="zh-CN"/>
              </w:rPr>
              <w:t>Identified route.</w:t>
            </w:r>
          </w:p>
          <w:p w:rsidR="002D0749" w:rsidRPr="002D0749" w:rsidRDefault="002D0749" w:rsidP="002D0749">
            <w:pPr>
              <w:numPr>
                <w:ilvl w:val="0"/>
                <w:numId w:val="31"/>
              </w:numPr>
              <w:suppressAutoHyphens/>
              <w:spacing w:line="240" w:lineRule="exact"/>
              <w:rPr>
                <w:rFonts w:ascii="Arial" w:hAnsi="Arial" w:cs="Arial"/>
                <w:color w:val="5F5F5F"/>
                <w:sz w:val="20"/>
                <w:szCs w:val="20"/>
                <w:lang w:eastAsia="zh-CN"/>
              </w:rPr>
            </w:pPr>
            <w:r w:rsidRPr="002D0749">
              <w:rPr>
                <w:color w:val="A6A6A6"/>
                <w:lang w:eastAsia="zh-CN"/>
              </w:rPr>
              <w:t>User must move (change in longitude and latitude).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9"/>
              </w:numPr>
              <w:suppressAutoHyphens/>
              <w:spacing w:line="240" w:lineRule="exact"/>
              <w:rPr>
                <w:rFonts w:ascii="Times" w:hAnsi="Times" w:cs="Times"/>
                <w:szCs w:val="20"/>
                <w:lang w:eastAsia="zh-CN"/>
              </w:rPr>
            </w:pPr>
            <w:r w:rsidRPr="002D0749">
              <w:rPr>
                <w:color w:val="A6A6A6"/>
                <w:lang w:eastAsia="zh-CN"/>
              </w:rPr>
              <w:t>Calculated estimate time.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3"/>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33"/>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33"/>
              </w:numPr>
              <w:suppressAutoHyphens/>
              <w:spacing w:line="240" w:lineRule="exact"/>
              <w:rPr>
                <w:color w:val="A6A6A6"/>
                <w:lang w:eastAsia="zh-CN"/>
              </w:rPr>
            </w:pPr>
            <w:r w:rsidRPr="002D0749">
              <w:rPr>
                <w:color w:val="A6A6A6"/>
                <w:lang w:eastAsia="zh-CN"/>
              </w:rPr>
              <w:t>User say “Go” to start tracking.</w:t>
            </w:r>
          </w:p>
          <w:p w:rsidR="002D0749" w:rsidRPr="002D0749" w:rsidRDefault="002D0749" w:rsidP="002D0749">
            <w:pPr>
              <w:numPr>
                <w:ilvl w:val="0"/>
                <w:numId w:val="33"/>
              </w:numPr>
              <w:suppressAutoHyphens/>
              <w:spacing w:line="240" w:lineRule="exact"/>
              <w:rPr>
                <w:rFonts w:ascii="Times" w:hAnsi="Times" w:cs="Times"/>
                <w:szCs w:val="20"/>
                <w:lang w:eastAsia="zh-CN"/>
              </w:rPr>
            </w:pPr>
            <w:r w:rsidRPr="002D0749">
              <w:rPr>
                <w:color w:val="A6A6A6"/>
                <w:lang w:eastAsia="zh-CN"/>
              </w:rPr>
              <w:t>User deviate from identified route.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19" w:name="_Toc420646806"/>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Distance Calculation</w:t>
      </w:r>
      <w:bookmarkEnd w:id="19"/>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UC-06</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Distance Calculation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Application will continuously calculate the remaining distance to reach destination and keep on telling the 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Change in location.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color w:val="A6A6A6"/>
                <w:lang w:eastAsia="zh-CN"/>
              </w:rPr>
            </w:pPr>
            <w:r w:rsidRPr="002D0749">
              <w:rPr>
                <w:color w:val="A6A6A6"/>
                <w:lang w:eastAsia="zh-CN"/>
              </w:rPr>
              <w:t>1.   Identified destination.</w:t>
            </w:r>
          </w:p>
          <w:p w:rsidR="002D0749" w:rsidRPr="002D0749" w:rsidRDefault="002D0749" w:rsidP="002D0749">
            <w:pPr>
              <w:numPr>
                <w:ilvl w:val="0"/>
                <w:numId w:val="29"/>
              </w:numPr>
              <w:suppressAutoHyphens/>
              <w:spacing w:line="240" w:lineRule="exact"/>
              <w:rPr>
                <w:color w:val="A6A6A6"/>
                <w:lang w:eastAsia="zh-CN"/>
              </w:rPr>
            </w:pPr>
            <w:r w:rsidRPr="002D0749">
              <w:rPr>
                <w:color w:val="A6A6A6"/>
                <w:lang w:eastAsia="zh-CN"/>
              </w:rPr>
              <w:t>Identified route.</w:t>
            </w:r>
          </w:p>
          <w:p w:rsidR="002D0749" w:rsidRPr="002D0749" w:rsidRDefault="002D0749" w:rsidP="002D0749">
            <w:pPr>
              <w:numPr>
                <w:ilvl w:val="0"/>
                <w:numId w:val="29"/>
              </w:numPr>
              <w:suppressAutoHyphens/>
              <w:spacing w:line="240" w:lineRule="exact"/>
              <w:rPr>
                <w:rFonts w:ascii="Arial" w:hAnsi="Arial" w:cs="Arial"/>
                <w:color w:val="5F5F5F"/>
                <w:sz w:val="20"/>
                <w:szCs w:val="20"/>
                <w:lang w:eastAsia="zh-CN"/>
              </w:rPr>
            </w:pPr>
            <w:r w:rsidRPr="002D0749">
              <w:rPr>
                <w:color w:val="A6A6A6"/>
                <w:lang w:eastAsia="zh-CN"/>
              </w:rPr>
              <w:t>User must move (change in longitude and latitude).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9"/>
              </w:numPr>
              <w:suppressAutoHyphens/>
              <w:spacing w:line="240" w:lineRule="exact"/>
              <w:rPr>
                <w:rFonts w:ascii="Times" w:hAnsi="Times" w:cs="Times"/>
                <w:szCs w:val="20"/>
                <w:lang w:eastAsia="zh-CN"/>
              </w:rPr>
            </w:pPr>
            <w:r w:rsidRPr="002D0749">
              <w:rPr>
                <w:color w:val="A6A6A6"/>
                <w:lang w:eastAsia="zh-CN"/>
              </w:rPr>
              <w:t>Calculated distance.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7"/>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27"/>
              </w:numPr>
              <w:suppressAutoHyphens/>
              <w:spacing w:line="240" w:lineRule="exact"/>
              <w:rPr>
                <w:color w:val="A6A6A6"/>
                <w:lang w:eastAsia="zh-CN"/>
              </w:rPr>
            </w:pPr>
            <w:r w:rsidRPr="002D0749">
              <w:rPr>
                <w:color w:val="A6A6A6"/>
                <w:lang w:eastAsia="zh-CN"/>
              </w:rPr>
              <w:t>User set the location.</w:t>
            </w:r>
          </w:p>
          <w:p w:rsidR="002D0749" w:rsidRPr="002D0749" w:rsidRDefault="002D0749" w:rsidP="002D0749">
            <w:pPr>
              <w:numPr>
                <w:ilvl w:val="0"/>
                <w:numId w:val="27"/>
              </w:numPr>
              <w:suppressAutoHyphens/>
              <w:spacing w:line="240" w:lineRule="exact"/>
              <w:rPr>
                <w:color w:val="A6A6A6"/>
                <w:lang w:eastAsia="zh-CN"/>
              </w:rPr>
            </w:pPr>
            <w:r w:rsidRPr="002D0749">
              <w:rPr>
                <w:color w:val="A6A6A6"/>
                <w:lang w:eastAsia="zh-CN"/>
              </w:rPr>
              <w:t>User say “Go” to start tracking.</w:t>
            </w:r>
          </w:p>
          <w:p w:rsidR="002D0749" w:rsidRPr="002D0749" w:rsidRDefault="002D0749" w:rsidP="002D0749">
            <w:pPr>
              <w:numPr>
                <w:ilvl w:val="0"/>
                <w:numId w:val="27"/>
              </w:numPr>
              <w:suppressAutoHyphens/>
              <w:spacing w:line="240" w:lineRule="exact"/>
              <w:rPr>
                <w:rFonts w:ascii="Times" w:hAnsi="Times" w:cs="Times"/>
                <w:szCs w:val="20"/>
                <w:lang w:eastAsia="zh-CN"/>
              </w:rPr>
            </w:pPr>
            <w:r w:rsidRPr="002D0749">
              <w:rPr>
                <w:color w:val="A6A6A6"/>
                <w:lang w:eastAsia="zh-CN"/>
              </w:rPr>
              <w:t>User should start moving.</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Default="002D0749" w:rsidP="002D0749">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0" w:name="_Toc420646807"/>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r w:rsidRPr="002D0749">
        <w:rPr>
          <w:rFonts w:ascii="Times" w:hAnsi="Times" w:cs="Times"/>
          <w:b/>
          <w:sz w:val="28"/>
          <w:szCs w:val="20"/>
          <w:lang w:eastAsia="zh-CN"/>
        </w:rPr>
        <w:t>Listen to Help</w:t>
      </w:r>
      <w:bookmarkEnd w:id="20"/>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UC-07</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Listen to Help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 can ask help from the application to get proper information to operate application.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Triple tap on screen.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8"/>
              </w:numPr>
              <w:suppressAutoHyphens/>
              <w:spacing w:line="240" w:lineRule="exact"/>
              <w:rPr>
                <w:color w:val="A6A6A6"/>
                <w:lang w:eastAsia="zh-CN"/>
              </w:rPr>
            </w:pPr>
            <w:r w:rsidRPr="002D0749">
              <w:rPr>
                <w:color w:val="A6A6A6"/>
                <w:lang w:eastAsia="zh-CN"/>
              </w:rPr>
              <w:t>Application must be launched.</w:t>
            </w:r>
          </w:p>
          <w:p w:rsidR="002D0749" w:rsidRPr="002D0749" w:rsidRDefault="002D0749" w:rsidP="002D0749">
            <w:pPr>
              <w:numPr>
                <w:ilvl w:val="0"/>
                <w:numId w:val="38"/>
              </w:numPr>
              <w:suppressAutoHyphens/>
              <w:spacing w:line="240" w:lineRule="exact"/>
              <w:rPr>
                <w:color w:val="A6A6A6"/>
                <w:lang w:eastAsia="zh-CN"/>
              </w:rPr>
            </w:pP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6"/>
              </w:numPr>
              <w:suppressAutoHyphens/>
              <w:spacing w:line="240" w:lineRule="exact"/>
              <w:rPr>
                <w:rFonts w:ascii="Times" w:hAnsi="Times" w:cs="Times"/>
                <w:szCs w:val="20"/>
                <w:lang w:eastAsia="zh-CN"/>
              </w:rPr>
            </w:pPr>
            <w:r w:rsidRPr="002D0749">
              <w:rPr>
                <w:color w:val="A6A6A6"/>
                <w:lang w:eastAsia="zh-CN"/>
              </w:rPr>
              <w:t xml:space="preserve">Voice Assistant entertain user with help.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37"/>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37"/>
              </w:numPr>
              <w:suppressAutoHyphens/>
              <w:spacing w:line="240" w:lineRule="exact"/>
              <w:rPr>
                <w:rFonts w:ascii="Times" w:hAnsi="Times" w:cs="Times"/>
                <w:szCs w:val="20"/>
                <w:lang w:eastAsia="zh-CN"/>
              </w:rPr>
            </w:pPr>
            <w:r w:rsidRPr="002D0749">
              <w:rPr>
                <w:color w:val="A6A6A6"/>
                <w:lang w:eastAsia="zh-CN"/>
              </w:rPr>
              <w:t>User triple tap on screen.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Speech to Text converter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2D0749" w:rsidRPr="002D0749" w:rsidRDefault="002D0749" w:rsidP="002D0749">
      <w:pPr>
        <w:keepNext/>
        <w:keepLines/>
        <w:suppressAutoHyphens/>
        <w:spacing w:before="280" w:after="280" w:line="240" w:lineRule="atLeast"/>
        <w:outlineLvl w:val="1"/>
        <w:rPr>
          <w:b/>
          <w:color w:val="A6A6A6"/>
          <w:lang w:eastAsia="zh-CN"/>
        </w:rPr>
      </w:pPr>
    </w:p>
    <w:p w:rsidR="002D0749" w:rsidRPr="002D0749" w:rsidRDefault="002D0749" w:rsidP="002D0749">
      <w:pPr>
        <w:keepNext/>
        <w:keepLines/>
        <w:numPr>
          <w:ilvl w:val="1"/>
          <w:numId w:val="0"/>
        </w:numPr>
        <w:tabs>
          <w:tab w:val="num" w:pos="0"/>
        </w:tabs>
        <w:suppressAutoHyphens/>
        <w:spacing w:before="280" w:after="280" w:line="240" w:lineRule="atLeast"/>
        <w:outlineLvl w:val="1"/>
        <w:rPr>
          <w:b/>
          <w:color w:val="A6A6A6"/>
          <w:lang w:eastAsia="zh-CN"/>
        </w:rPr>
      </w:pPr>
      <w:bookmarkStart w:id="21" w:name="_Toc420646808"/>
      <w:r w:rsidRPr="002D0749">
        <w:rPr>
          <w:rFonts w:ascii="Times" w:hAnsi="Times" w:cs="Times"/>
          <w:b/>
          <w:sz w:val="28"/>
          <w:szCs w:val="20"/>
          <w:lang w:eastAsia="zh-CN"/>
        </w:rPr>
        <w:t>Weather Prediction</w:t>
      </w:r>
      <w:bookmarkEnd w:id="21"/>
    </w:p>
    <w:p w:rsidR="002D0749" w:rsidRPr="002D0749" w:rsidRDefault="002D0749" w:rsidP="002D0749">
      <w:pPr>
        <w:suppressAutoHyphens/>
        <w:rPr>
          <w:color w:val="A6A6A6"/>
          <w:lang w:eastAsia="zh-CN"/>
        </w:rPr>
      </w:pPr>
    </w:p>
    <w:tbl>
      <w:tblPr>
        <w:tblW w:w="0" w:type="auto"/>
        <w:tblInd w:w="633" w:type="dxa"/>
        <w:tblLayout w:type="fixed"/>
        <w:tblLook w:val="0000" w:firstRow="0" w:lastRow="0" w:firstColumn="0" w:lastColumn="0" w:noHBand="0" w:noVBand="0"/>
      </w:tblPr>
      <w:tblGrid>
        <w:gridCol w:w="1170"/>
        <w:gridCol w:w="810"/>
        <w:gridCol w:w="7140"/>
      </w:tblGrid>
      <w:tr w:rsidR="002D0749" w:rsidRPr="002D0749" w:rsidTr="002D0749">
        <w:tc>
          <w:tcPr>
            <w:tcW w:w="1170" w:type="dxa"/>
            <w:tcBorders>
              <w:top w:val="single" w:sz="12"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ID:</w:t>
            </w:r>
          </w:p>
        </w:tc>
        <w:tc>
          <w:tcPr>
            <w:tcW w:w="7950" w:type="dxa"/>
            <w:gridSpan w:val="2"/>
            <w:tcBorders>
              <w:top w:val="single" w:sz="12"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UC-08</w:t>
            </w:r>
          </w:p>
        </w:tc>
      </w:tr>
      <w:tr w:rsidR="002D0749" w:rsidRPr="002D0749" w:rsidTr="002D0749">
        <w:tc>
          <w:tcPr>
            <w:tcW w:w="1170" w:type="dxa"/>
            <w:tcBorders>
              <w:top w:val="single" w:sz="6" w:space="0" w:color="000000"/>
              <w:left w:val="single" w:sz="12" w:space="0" w:color="000000"/>
              <w:bottom w:val="single" w:sz="6" w:space="0" w:color="000000"/>
            </w:tcBorders>
            <w:shd w:val="clear" w:color="auto" w:fill="F2F2F2"/>
          </w:tcPr>
          <w:p w:rsidR="002D0749" w:rsidRPr="002D0749" w:rsidRDefault="002D0749" w:rsidP="002D0749">
            <w:pPr>
              <w:suppressAutoHyphens/>
              <w:spacing w:line="240" w:lineRule="exact"/>
              <w:jc w:val="right"/>
              <w:rPr>
                <w:color w:val="A6A6A6"/>
                <w:lang w:eastAsia="zh-CN"/>
              </w:rPr>
            </w:pPr>
            <w:r w:rsidRPr="002D0749">
              <w:rPr>
                <w:b/>
                <w:lang w:eastAsia="zh-CN"/>
              </w:rPr>
              <w:t>Use Case Name:</w:t>
            </w:r>
          </w:p>
        </w:tc>
        <w:tc>
          <w:tcPr>
            <w:tcW w:w="7950" w:type="dxa"/>
            <w:gridSpan w:val="2"/>
            <w:tcBorders>
              <w:top w:val="single" w:sz="6" w:space="0" w:color="000000"/>
              <w:left w:val="single" w:sz="6" w:space="0" w:color="000000"/>
              <w:bottom w:val="single" w:sz="6" w:space="0" w:color="000000"/>
              <w:right w:val="single" w:sz="12" w:space="0" w:color="000000"/>
            </w:tcBorders>
            <w:shd w:val="clear" w:color="auto" w:fill="F2F2F2"/>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Weather Prediction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Actors: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User</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Description:</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Application will predict the weather condition of the user’s location and destination and will suggest the user to according to weather (e.g. take umbrella with you).</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Trigger:</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Confirmation of destination.</w:t>
            </w:r>
          </w:p>
        </w:tc>
      </w:tr>
      <w:tr w:rsidR="002D0749" w:rsidRPr="002D0749" w:rsidTr="002D0749">
        <w:trPr>
          <w:trHeight w:val="813"/>
        </w:trPr>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lastRenderedPageBreak/>
              <w:t>Preconditions: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8"/>
              </w:numPr>
              <w:suppressAutoHyphens/>
              <w:spacing w:line="240" w:lineRule="exact"/>
              <w:rPr>
                <w:rFonts w:ascii="Arial" w:hAnsi="Arial" w:cs="Arial"/>
                <w:color w:val="5F5F5F"/>
                <w:sz w:val="20"/>
                <w:szCs w:val="20"/>
                <w:lang w:eastAsia="zh-CN"/>
              </w:rPr>
            </w:pPr>
            <w:r w:rsidRPr="002D0749">
              <w:rPr>
                <w:color w:val="A6A6A6"/>
                <w:lang w:eastAsia="zh-CN"/>
              </w:rPr>
              <w:t>Destination should be identified and selected.</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proofErr w:type="spellStart"/>
            <w:r w:rsidRPr="002D0749">
              <w:rPr>
                <w:b/>
                <w:lang w:eastAsia="zh-CN"/>
              </w:rPr>
              <w:t>Postconditions</w:t>
            </w:r>
            <w:proofErr w:type="spellEnd"/>
            <w:r w:rsidRPr="002D0749">
              <w:rPr>
                <w:b/>
                <w:lang w:eastAsia="zh-CN"/>
              </w:rPr>
              <w:t>:</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21"/>
              </w:numPr>
              <w:suppressAutoHyphens/>
              <w:spacing w:line="240" w:lineRule="exact"/>
              <w:rPr>
                <w:rFonts w:ascii="Times" w:hAnsi="Times" w:cs="Times"/>
                <w:szCs w:val="20"/>
                <w:lang w:eastAsia="zh-CN"/>
              </w:rPr>
            </w:pPr>
            <w:r w:rsidRPr="002D0749">
              <w:rPr>
                <w:color w:val="A6A6A6"/>
                <w:lang w:eastAsia="zh-CN"/>
              </w:rPr>
              <w:t xml:space="preserve">Voice Assistance will tell the weather condition. </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Normal Flow:</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numPr>
                <w:ilvl w:val="0"/>
                <w:numId w:val="19"/>
              </w:numPr>
              <w:suppressAutoHyphens/>
              <w:spacing w:line="240" w:lineRule="exact"/>
              <w:rPr>
                <w:color w:val="A6A6A6"/>
                <w:lang w:eastAsia="zh-CN"/>
              </w:rPr>
            </w:pPr>
            <w:r w:rsidRPr="002D0749">
              <w:rPr>
                <w:color w:val="A6A6A6"/>
                <w:lang w:eastAsia="zh-CN"/>
              </w:rPr>
              <w:t>User launch the application.</w:t>
            </w:r>
          </w:p>
          <w:p w:rsidR="002D0749" w:rsidRPr="002D0749" w:rsidRDefault="002D0749" w:rsidP="002D0749">
            <w:pPr>
              <w:numPr>
                <w:ilvl w:val="0"/>
                <w:numId w:val="19"/>
              </w:numPr>
              <w:suppressAutoHyphens/>
              <w:spacing w:line="240" w:lineRule="exact"/>
              <w:rPr>
                <w:color w:val="A6A6A6"/>
                <w:lang w:eastAsia="zh-CN"/>
              </w:rPr>
            </w:pPr>
            <w:r w:rsidRPr="002D0749">
              <w:rPr>
                <w:color w:val="A6A6A6"/>
                <w:lang w:eastAsia="zh-CN"/>
              </w:rPr>
              <w:t>Speech input destination.</w:t>
            </w:r>
          </w:p>
          <w:p w:rsidR="002D0749" w:rsidRPr="002D0749" w:rsidRDefault="002D0749" w:rsidP="002D0749">
            <w:pPr>
              <w:numPr>
                <w:ilvl w:val="0"/>
                <w:numId w:val="37"/>
              </w:numPr>
              <w:suppressAutoHyphens/>
              <w:spacing w:line="240" w:lineRule="exact"/>
              <w:rPr>
                <w:color w:val="A6A6A6"/>
                <w:lang w:eastAsia="zh-CN"/>
              </w:rPr>
            </w:pPr>
            <w:r w:rsidRPr="002D0749">
              <w:rPr>
                <w:color w:val="A6A6A6"/>
                <w:lang w:eastAsia="zh-CN"/>
              </w:rPr>
              <w:t>Search the destination</w:t>
            </w:r>
          </w:p>
          <w:p w:rsidR="002D0749" w:rsidRPr="002D0749" w:rsidRDefault="002D0749" w:rsidP="002D0749">
            <w:pPr>
              <w:numPr>
                <w:ilvl w:val="0"/>
                <w:numId w:val="37"/>
              </w:numPr>
              <w:suppressAutoHyphens/>
              <w:spacing w:line="240" w:lineRule="exact"/>
              <w:rPr>
                <w:rFonts w:ascii="Times" w:hAnsi="Times" w:cs="Times"/>
                <w:szCs w:val="20"/>
                <w:lang w:eastAsia="zh-CN"/>
              </w:rPr>
            </w:pPr>
            <w:r w:rsidRPr="002D0749">
              <w:rPr>
                <w:color w:val="A6A6A6"/>
                <w:lang w:eastAsia="zh-CN"/>
              </w:rPr>
              <w:t>Confirm the destination.</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Alternative Flows: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tabs>
                <w:tab w:val="left" w:pos="432"/>
              </w:tabs>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Exceptions: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Includes: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Special Requirements: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spacing w:line="240" w:lineRule="exact"/>
              <w:rPr>
                <w:rFonts w:ascii="Times" w:hAnsi="Times" w:cs="Times"/>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6"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Assumptions:</w:t>
            </w:r>
          </w:p>
        </w:tc>
        <w:tc>
          <w:tcPr>
            <w:tcW w:w="7140" w:type="dxa"/>
            <w:tcBorders>
              <w:top w:val="single" w:sz="6" w:space="0" w:color="000000"/>
              <w:left w:val="single" w:sz="6" w:space="0" w:color="000000"/>
              <w:bottom w:val="single" w:sz="6"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None.</w:t>
            </w:r>
          </w:p>
        </w:tc>
      </w:tr>
      <w:tr w:rsidR="002D0749" w:rsidRPr="002D0749" w:rsidTr="002D0749">
        <w:tc>
          <w:tcPr>
            <w:tcW w:w="1980" w:type="dxa"/>
            <w:gridSpan w:val="2"/>
            <w:tcBorders>
              <w:top w:val="single" w:sz="6" w:space="0" w:color="000000"/>
              <w:left w:val="single" w:sz="12" w:space="0" w:color="000000"/>
              <w:bottom w:val="single" w:sz="12" w:space="0" w:color="000000"/>
            </w:tcBorders>
            <w:shd w:val="clear" w:color="auto" w:fill="auto"/>
          </w:tcPr>
          <w:p w:rsidR="002D0749" w:rsidRPr="002D0749" w:rsidRDefault="002D0749" w:rsidP="002D0749">
            <w:pPr>
              <w:suppressAutoHyphens/>
              <w:spacing w:line="240" w:lineRule="exact"/>
              <w:jc w:val="right"/>
              <w:rPr>
                <w:color w:val="A6A6A6"/>
                <w:lang w:eastAsia="zh-CN"/>
              </w:rPr>
            </w:pPr>
            <w:r w:rsidRPr="002D0749">
              <w:rPr>
                <w:b/>
                <w:lang w:eastAsia="zh-CN"/>
              </w:rPr>
              <w:t>Notes and Issues:</w:t>
            </w:r>
          </w:p>
        </w:tc>
        <w:tc>
          <w:tcPr>
            <w:tcW w:w="7140" w:type="dxa"/>
            <w:tcBorders>
              <w:top w:val="single" w:sz="6" w:space="0" w:color="000000"/>
              <w:left w:val="single" w:sz="6" w:space="0" w:color="000000"/>
              <w:bottom w:val="single" w:sz="12" w:space="0" w:color="000000"/>
              <w:right w:val="single" w:sz="12" w:space="0" w:color="000000"/>
            </w:tcBorders>
            <w:shd w:val="clear" w:color="auto" w:fill="auto"/>
          </w:tcPr>
          <w:p w:rsidR="002D0749" w:rsidRPr="002D0749" w:rsidRDefault="002D0749" w:rsidP="002D0749">
            <w:pPr>
              <w:suppressAutoHyphens/>
              <w:rPr>
                <w:rFonts w:ascii="Arial" w:hAnsi="Arial" w:cs="Arial"/>
                <w:color w:val="5F5F5F"/>
                <w:sz w:val="20"/>
                <w:szCs w:val="20"/>
                <w:lang w:eastAsia="zh-CN"/>
              </w:rPr>
            </w:pPr>
            <w:r w:rsidRPr="002D0749">
              <w:rPr>
                <w:color w:val="A6A6A6"/>
                <w:lang w:eastAsia="zh-CN"/>
              </w:rPr>
              <w:t xml:space="preserve">None. </w:t>
            </w:r>
          </w:p>
        </w:tc>
      </w:tr>
    </w:tbl>
    <w:p w:rsidR="00E65D38" w:rsidRPr="003A5F00" w:rsidRDefault="00E65D38" w:rsidP="00E65D38">
      <w:pPr>
        <w:ind w:left="540"/>
      </w:pPr>
    </w:p>
    <w:p w:rsidR="003C1F55" w:rsidRDefault="003C1F55" w:rsidP="003C1F55">
      <w:pPr>
        <w:pStyle w:val="Heading1"/>
        <w:keepLines/>
        <w:numPr>
          <w:ilvl w:val="1"/>
          <w:numId w:val="4"/>
        </w:numPr>
        <w:suppressAutoHyphens w:val="0"/>
        <w:spacing w:before="480" w:after="0"/>
        <w:rPr>
          <w:rFonts w:ascii="Times New Roman" w:hAnsi="Times New Roman"/>
          <w:bCs w:val="0"/>
        </w:rPr>
      </w:pPr>
      <w:r>
        <w:rPr>
          <w:rFonts w:ascii="Times New Roman" w:hAnsi="Times New Roman"/>
          <w:bCs w:val="0"/>
        </w:rPr>
        <w:t>Functional Requirements</w:t>
      </w:r>
      <w:bookmarkEnd w:id="13"/>
    </w:p>
    <w:p w:rsidR="0090101A" w:rsidRDefault="0090101A" w:rsidP="0090101A">
      <w:pPr>
        <w:rPr>
          <w:lang w:eastAsia="ar-SA"/>
        </w:rPr>
      </w:pPr>
    </w:p>
    <w:tbl>
      <w:tblPr>
        <w:tblW w:w="0" w:type="auto"/>
        <w:tblInd w:w="108" w:type="dxa"/>
        <w:tblLayout w:type="fixed"/>
        <w:tblLook w:val="0000" w:firstRow="0" w:lastRow="0" w:firstColumn="0" w:lastColumn="0" w:noHBand="0" w:noVBand="0"/>
      </w:tblPr>
      <w:tblGrid>
        <w:gridCol w:w="2410"/>
        <w:gridCol w:w="7391"/>
      </w:tblGrid>
      <w:tr w:rsidR="0090101A" w:rsidRPr="0090101A" w:rsidTr="00567CBF">
        <w:trPr>
          <w:trHeight w:val="661"/>
        </w:trPr>
        <w:tc>
          <w:tcPr>
            <w:tcW w:w="2410" w:type="dxa"/>
            <w:tcBorders>
              <w:top w:val="single" w:sz="18"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Set Destination</w:t>
            </w:r>
          </w:p>
        </w:tc>
        <w:tc>
          <w:tcPr>
            <w:tcW w:w="7391" w:type="dxa"/>
            <w:tcBorders>
              <w:top w:val="single" w:sz="18"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Application will allow user to set specific destination to keep them on right track to reach there.</w:t>
            </w:r>
          </w:p>
        </w:tc>
      </w:tr>
      <w:tr w:rsidR="0090101A" w:rsidRPr="0090101A" w:rsidTr="00567CBF">
        <w:trPr>
          <w:trHeight w:val="310"/>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 xml:space="preserve">Weather Prediction </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Application will predict the weather condition of the user’s location and destination and will suggest the user to according to weather (e.g. take umbrella with you).</w:t>
            </w:r>
          </w:p>
        </w:tc>
      </w:tr>
      <w:tr w:rsidR="0090101A" w:rsidRPr="0090101A" w:rsidTr="00567CBF">
        <w:trPr>
          <w:trHeight w:val="661"/>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Distance Calculation</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 xml:space="preserve">The application will provide the feature of calculating the distance between user’s location and destination and will keep on calculating the time when the user start moving to destination. </w:t>
            </w:r>
          </w:p>
        </w:tc>
      </w:tr>
      <w:tr w:rsidR="0090101A" w:rsidRPr="0090101A" w:rsidTr="00567CBF">
        <w:trPr>
          <w:trHeight w:val="640"/>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Track User</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 xml:space="preserve">Application will keep track of user while navigation. </w:t>
            </w:r>
          </w:p>
        </w:tc>
      </w:tr>
      <w:tr w:rsidR="0090101A" w:rsidRPr="0090101A" w:rsidTr="00567CBF">
        <w:trPr>
          <w:trHeight w:val="330"/>
        </w:trPr>
        <w:tc>
          <w:tcPr>
            <w:tcW w:w="2410" w:type="dxa"/>
            <w:tcBorders>
              <w:top w:val="single" w:sz="4" w:space="0" w:color="000000"/>
              <w:left w:val="single" w:sz="18"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Time Calculation</w:t>
            </w:r>
          </w:p>
        </w:tc>
        <w:tc>
          <w:tcPr>
            <w:tcW w:w="7391" w:type="dxa"/>
            <w:tcBorders>
              <w:top w:val="single" w:sz="4" w:space="0" w:color="000000"/>
              <w:left w:val="single" w:sz="4" w:space="0" w:color="000000"/>
              <w:bottom w:val="single" w:sz="4"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The application will provide the feature of calculating the remaining estimated time to reach the destination.</w:t>
            </w:r>
          </w:p>
        </w:tc>
      </w:tr>
      <w:tr w:rsidR="0090101A" w:rsidRPr="0090101A" w:rsidTr="00567CBF">
        <w:trPr>
          <w:trHeight w:val="330"/>
        </w:trPr>
        <w:tc>
          <w:tcPr>
            <w:tcW w:w="2410" w:type="dxa"/>
            <w:tcBorders>
              <w:top w:val="single" w:sz="4" w:space="0" w:color="000000"/>
              <w:left w:val="single" w:sz="18" w:space="0" w:color="000000"/>
              <w:bottom w:val="single" w:sz="18" w:space="0" w:color="000000"/>
            </w:tcBorders>
            <w:shd w:val="clear" w:color="auto" w:fill="auto"/>
          </w:tcPr>
          <w:p w:rsidR="0090101A" w:rsidRPr="0090101A" w:rsidRDefault="0090101A" w:rsidP="0090101A">
            <w:pPr>
              <w:rPr>
                <w:lang w:eastAsia="ar-SA"/>
              </w:rPr>
            </w:pPr>
            <w:r w:rsidRPr="0090101A">
              <w:rPr>
                <w:lang w:eastAsia="ar-SA"/>
              </w:rPr>
              <w:t>Wrong Path Detection</w:t>
            </w:r>
          </w:p>
          <w:p w:rsidR="0090101A" w:rsidRPr="0090101A" w:rsidRDefault="0090101A" w:rsidP="0090101A">
            <w:pPr>
              <w:rPr>
                <w:lang w:eastAsia="ar-SA"/>
              </w:rPr>
            </w:pPr>
          </w:p>
        </w:tc>
        <w:tc>
          <w:tcPr>
            <w:tcW w:w="7391" w:type="dxa"/>
            <w:tcBorders>
              <w:top w:val="single" w:sz="4" w:space="0" w:color="000000"/>
              <w:left w:val="single" w:sz="4" w:space="0" w:color="000000"/>
              <w:bottom w:val="single" w:sz="18" w:space="0" w:color="000000"/>
              <w:right w:val="single" w:sz="18" w:space="0" w:color="000000"/>
            </w:tcBorders>
            <w:shd w:val="clear" w:color="auto" w:fill="auto"/>
          </w:tcPr>
          <w:p w:rsidR="0090101A" w:rsidRPr="0090101A" w:rsidRDefault="0090101A" w:rsidP="0090101A">
            <w:pPr>
              <w:rPr>
                <w:lang w:eastAsia="ar-SA"/>
              </w:rPr>
            </w:pPr>
            <w:r w:rsidRPr="0090101A">
              <w:rPr>
                <w:lang w:eastAsia="ar-SA"/>
              </w:rPr>
              <w:t>Application will detect weather the user is going through the right path or not.</w:t>
            </w:r>
          </w:p>
        </w:tc>
      </w:tr>
    </w:tbl>
    <w:p w:rsidR="0090101A" w:rsidRPr="0090101A" w:rsidRDefault="0090101A" w:rsidP="0090101A">
      <w:pPr>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Set Destination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FR1</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Set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allow user to set specific destination to keep them on right track to reach there.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lastRenderedPageBreak/>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So that the application help the user to their desired location.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Proper voice input and the pronunciation should be understand able by Voice Assistant.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None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Pr="0090101A" w:rsidRDefault="0090101A" w:rsidP="0090101A">
      <w:pPr>
        <w:rPr>
          <w:lang w:eastAsia="ar-SA"/>
        </w:rPr>
      </w:pPr>
    </w:p>
    <w:p w:rsidR="0090101A" w:rsidRPr="0090101A" w:rsidRDefault="0090101A" w:rsidP="0090101A">
      <w:pPr>
        <w:rPr>
          <w:lang w:eastAsia="ar-SA"/>
        </w:rPr>
      </w:pPr>
    </w:p>
    <w:p w:rsidR="0090101A" w:rsidRPr="0090101A" w:rsidRDefault="0090101A" w:rsidP="0090101A">
      <w:pPr>
        <w:rPr>
          <w:lang w:eastAsia="ar-SA"/>
        </w:rPr>
      </w:pPr>
    </w:p>
    <w:p w:rsidR="0090101A" w:rsidRDefault="0090101A" w:rsidP="0090101A">
      <w:pPr>
        <w:tabs>
          <w:tab w:val="num" w:pos="0"/>
        </w:tabs>
        <w:rPr>
          <w:b/>
          <w:lang w:eastAsia="ar-SA"/>
        </w:rPr>
      </w:pPr>
      <w:r w:rsidRPr="0090101A">
        <w:rPr>
          <w:b/>
          <w:lang w:eastAsia="ar-SA"/>
        </w:rPr>
        <w:t>Weather Prediction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FR2</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Weather Predication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predict the weather condition of the user’s location and destination and will suggest the user to according to weather (e.g. take umbrella with you).</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helps user to decide whether he/she is ready to start their journey or not.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information might not be accurate.</w:t>
            </w:r>
          </w:p>
        </w:tc>
      </w:tr>
      <w:tr w:rsidR="0090101A" w:rsidRPr="0090101A" w:rsidTr="00567CBF">
        <w:trPr>
          <w:trHeight w:val="422"/>
        </w:trPr>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F1</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Medium</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Distance Calculation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FR3</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Distance calculation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The application will provide the feature of calculating the distance between user’s location and destination and will keep on calculating the time when the user start moving to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let user know where to take a turn and where do they stop.</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lastRenderedPageBreak/>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 xml:space="preserve">Actual distance might vary </w:t>
            </w:r>
            <w:proofErr w:type="spellStart"/>
            <w:r w:rsidRPr="0090101A">
              <w:rPr>
                <w:lang w:eastAsia="ar-SA"/>
              </w:rPr>
              <w:t>with in</w:t>
            </w:r>
            <w:proofErr w:type="spellEnd"/>
            <w:r w:rsidRPr="0090101A">
              <w:rPr>
                <w:lang w:eastAsia="ar-SA"/>
              </w:rPr>
              <w:t xml:space="preserve"> 20 meters.</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F1, F4</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Track User</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FR4</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Track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keep track of user while navigation.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will let the user know how much time will need them to reached to the destination, whether they are on right path or not, when they have to change their direction and what is the remaining time to reach to their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Actual location might vary within 20 meters.</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F1, F3</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Time Calculation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FR5</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Time Calculation.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The application will provide the feature of calculating the remaining estimated time to reach the destination.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So that the user should know how much time is needed to reach their desire location.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Proper voice input and the pronunciation should be understand able by Voice Assistant.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None.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Low.</w:t>
            </w:r>
          </w:p>
        </w:tc>
      </w:tr>
    </w:tbl>
    <w:p w:rsidR="0090101A" w:rsidRDefault="0090101A" w:rsidP="0090101A">
      <w:pPr>
        <w:tabs>
          <w:tab w:val="num" w:pos="0"/>
        </w:tabs>
        <w:rPr>
          <w:b/>
          <w:lang w:eastAsia="ar-SA"/>
        </w:rPr>
      </w:pPr>
    </w:p>
    <w:p w:rsidR="0090101A" w:rsidRDefault="0090101A" w:rsidP="0090101A">
      <w:pPr>
        <w:tabs>
          <w:tab w:val="num" w:pos="0"/>
        </w:tabs>
        <w:rPr>
          <w:b/>
          <w:lang w:eastAsia="ar-SA"/>
        </w:rPr>
      </w:pPr>
    </w:p>
    <w:p w:rsidR="0090101A" w:rsidRDefault="0090101A" w:rsidP="0090101A">
      <w:pPr>
        <w:tabs>
          <w:tab w:val="num" w:pos="0"/>
        </w:tabs>
        <w:rPr>
          <w:b/>
          <w:lang w:eastAsia="ar-SA"/>
        </w:rPr>
      </w:pPr>
      <w:r w:rsidRPr="0090101A">
        <w:rPr>
          <w:b/>
          <w:lang w:eastAsia="ar-SA"/>
        </w:rPr>
        <w:t>Wrong Path Detection</w:t>
      </w:r>
    </w:p>
    <w:p w:rsidR="0090101A" w:rsidRPr="0090101A" w:rsidRDefault="0090101A" w:rsidP="0090101A">
      <w:pPr>
        <w:tabs>
          <w:tab w:val="num" w:pos="0"/>
        </w:tabs>
        <w:rPr>
          <w:b/>
          <w:lang w:eastAsia="ar-SA"/>
        </w:rPr>
      </w:pPr>
    </w:p>
    <w:tbl>
      <w:tblPr>
        <w:tblW w:w="0" w:type="auto"/>
        <w:tblInd w:w="733" w:type="dxa"/>
        <w:tblLayout w:type="fixed"/>
        <w:tblLook w:val="0000" w:firstRow="0" w:lastRow="0" w:firstColumn="0" w:lastColumn="0" w:noHBand="0" w:noVBand="0"/>
      </w:tblPr>
      <w:tblGrid>
        <w:gridCol w:w="2430"/>
        <w:gridCol w:w="5950"/>
      </w:tblGrid>
      <w:tr w:rsidR="0090101A" w:rsidRPr="0090101A" w:rsidTr="00567CBF">
        <w:tc>
          <w:tcPr>
            <w:tcW w:w="2430" w:type="dxa"/>
            <w:tcBorders>
              <w:top w:val="single" w:sz="4" w:space="0" w:color="000000"/>
              <w:left w:val="single" w:sz="4" w:space="0" w:color="000000"/>
              <w:bottom w:val="single" w:sz="4" w:space="0" w:color="000000"/>
            </w:tcBorders>
            <w:shd w:val="clear" w:color="auto" w:fill="BFBFBF"/>
          </w:tcPr>
          <w:p w:rsidR="0090101A" w:rsidRPr="0090101A" w:rsidRDefault="0090101A" w:rsidP="0090101A">
            <w:pPr>
              <w:rPr>
                <w:lang w:eastAsia="ar-SA"/>
              </w:rPr>
            </w:pPr>
            <w:r w:rsidRPr="0090101A">
              <w:rPr>
                <w:lang w:eastAsia="ar-SA"/>
              </w:rPr>
              <w:t>Identifier</w:t>
            </w:r>
          </w:p>
        </w:tc>
        <w:tc>
          <w:tcPr>
            <w:tcW w:w="5950" w:type="dxa"/>
            <w:tcBorders>
              <w:top w:val="single" w:sz="4" w:space="0" w:color="000000"/>
              <w:left w:val="single" w:sz="4" w:space="0" w:color="000000"/>
              <w:bottom w:val="single" w:sz="4" w:space="0" w:color="000000"/>
              <w:right w:val="single" w:sz="4" w:space="0" w:color="000000"/>
            </w:tcBorders>
            <w:shd w:val="clear" w:color="auto" w:fill="BFBFBF"/>
          </w:tcPr>
          <w:p w:rsidR="0090101A" w:rsidRPr="0090101A" w:rsidRDefault="0090101A" w:rsidP="0090101A">
            <w:pPr>
              <w:rPr>
                <w:lang w:eastAsia="ar-SA"/>
              </w:rPr>
            </w:pPr>
            <w:r w:rsidRPr="0090101A">
              <w:rPr>
                <w:lang w:eastAsia="ar-SA"/>
              </w:rPr>
              <w:t>FR6</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Title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Wrong Path Detection</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Requirement</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will detect weather the user is going through the right path or not.</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Source</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Application User.</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Rationale</w:t>
            </w:r>
          </w:p>
          <w:p w:rsidR="0090101A" w:rsidRPr="0090101A" w:rsidRDefault="0090101A" w:rsidP="0090101A">
            <w:pPr>
              <w:rPr>
                <w:lang w:eastAsia="ar-SA"/>
              </w:rPr>
            </w:pPr>
            <w:r w:rsidRPr="0090101A">
              <w:rPr>
                <w:lang w:eastAsia="ar-SA"/>
              </w:rPr>
              <w:t xml:space="preserve"> </w:t>
            </w: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This requirement will let the user know if they are on wrong path and they need to go back to the right path.</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Restrictions and Risk</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Actual distance might vary within 20 meters.</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Dependencies</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None</w:t>
            </w:r>
          </w:p>
        </w:tc>
      </w:tr>
      <w:tr w:rsidR="0090101A" w:rsidRPr="0090101A" w:rsidTr="00567CBF">
        <w:tc>
          <w:tcPr>
            <w:tcW w:w="2430" w:type="dxa"/>
            <w:tcBorders>
              <w:top w:val="single" w:sz="4" w:space="0" w:color="000000"/>
              <w:left w:val="single" w:sz="4" w:space="0" w:color="000000"/>
              <w:bottom w:val="single" w:sz="4" w:space="0" w:color="000000"/>
            </w:tcBorders>
            <w:shd w:val="clear" w:color="auto" w:fill="auto"/>
          </w:tcPr>
          <w:p w:rsidR="0090101A" w:rsidRPr="0090101A" w:rsidRDefault="0090101A" w:rsidP="0090101A">
            <w:pPr>
              <w:rPr>
                <w:lang w:eastAsia="ar-SA"/>
              </w:rPr>
            </w:pPr>
            <w:r w:rsidRPr="0090101A">
              <w:rPr>
                <w:lang w:eastAsia="ar-SA"/>
              </w:rPr>
              <w:t>Priority</w:t>
            </w:r>
          </w:p>
          <w:p w:rsidR="0090101A" w:rsidRPr="0090101A" w:rsidRDefault="0090101A" w:rsidP="0090101A">
            <w:pPr>
              <w:rPr>
                <w:lang w:eastAsia="ar-SA"/>
              </w:rPr>
            </w:pPr>
          </w:p>
        </w:tc>
        <w:tc>
          <w:tcPr>
            <w:tcW w:w="5950" w:type="dxa"/>
            <w:tcBorders>
              <w:top w:val="single" w:sz="4" w:space="0" w:color="000000"/>
              <w:left w:val="single" w:sz="4" w:space="0" w:color="000000"/>
              <w:bottom w:val="single" w:sz="4" w:space="0" w:color="000000"/>
              <w:right w:val="single" w:sz="4" w:space="0" w:color="000000"/>
            </w:tcBorders>
            <w:shd w:val="clear" w:color="auto" w:fill="auto"/>
          </w:tcPr>
          <w:p w:rsidR="0090101A" w:rsidRPr="0090101A" w:rsidRDefault="0090101A" w:rsidP="0090101A">
            <w:pPr>
              <w:rPr>
                <w:lang w:eastAsia="ar-SA"/>
              </w:rPr>
            </w:pPr>
            <w:r w:rsidRPr="0090101A">
              <w:rPr>
                <w:lang w:eastAsia="ar-SA"/>
              </w:rPr>
              <w:t>High</w:t>
            </w:r>
          </w:p>
        </w:tc>
      </w:tr>
    </w:tbl>
    <w:p w:rsidR="0090101A" w:rsidRPr="0090101A" w:rsidRDefault="0090101A" w:rsidP="0090101A">
      <w:pPr>
        <w:rPr>
          <w:lang w:eastAsia="ar-SA"/>
        </w:rPr>
      </w:pPr>
    </w:p>
    <w:p w:rsidR="003C1F55" w:rsidRPr="006D7873" w:rsidRDefault="003C1F55" w:rsidP="003C1F55">
      <w:pPr>
        <w:pStyle w:val="Heading1"/>
        <w:keepLines/>
        <w:numPr>
          <w:ilvl w:val="1"/>
          <w:numId w:val="4"/>
        </w:numPr>
        <w:suppressAutoHyphens w:val="0"/>
        <w:spacing w:before="480" w:after="0"/>
        <w:rPr>
          <w:rFonts w:ascii="Times New Roman" w:hAnsi="Times New Roman"/>
          <w:bCs w:val="0"/>
        </w:rPr>
      </w:pPr>
      <w:bookmarkStart w:id="22" w:name="_Toc341252835"/>
      <w:r>
        <w:rPr>
          <w:rFonts w:ascii="Times New Roman" w:hAnsi="Times New Roman"/>
          <w:bCs w:val="0"/>
        </w:rPr>
        <w:t>Non-Functional Requirements</w:t>
      </w:r>
      <w:bookmarkEnd w:id="22"/>
    </w:p>
    <w:p w:rsidR="003C1F55" w:rsidRDefault="003C1F55" w:rsidP="003C1F55"/>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3" w:name="_Toc420646811"/>
      <w:r>
        <w:rPr>
          <w:rFonts w:ascii="Times" w:hAnsi="Times" w:cs="Times"/>
          <w:b/>
          <w:sz w:val="28"/>
          <w:szCs w:val="20"/>
          <w:lang w:eastAsia="zh-CN"/>
        </w:rPr>
        <w:t>3.3.1</w:t>
      </w:r>
      <w:r>
        <w:rPr>
          <w:rFonts w:ascii="Times" w:hAnsi="Times" w:cs="Times"/>
          <w:b/>
          <w:sz w:val="28"/>
          <w:szCs w:val="20"/>
          <w:lang w:eastAsia="zh-CN"/>
        </w:rPr>
        <w:tab/>
      </w:r>
      <w:r w:rsidRPr="00C3108D">
        <w:rPr>
          <w:rFonts w:ascii="Times" w:hAnsi="Times" w:cs="Times"/>
          <w:b/>
          <w:sz w:val="28"/>
          <w:szCs w:val="20"/>
          <w:lang w:eastAsia="zh-CN"/>
        </w:rPr>
        <w:t>Usability</w:t>
      </w:r>
      <w:bookmarkEnd w:id="23"/>
      <w:r w:rsidRPr="00C3108D">
        <w:rPr>
          <w:rFonts w:ascii="Times" w:hAnsi="Times" w:cs="Times"/>
          <w:b/>
          <w:sz w:val="28"/>
          <w:szCs w:val="20"/>
          <w:lang w:eastAsia="zh-CN"/>
        </w:rPr>
        <w:t xml:space="preserve"> </w:t>
      </w:r>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User Experience</w:t>
      </w:r>
    </w:p>
    <w:tbl>
      <w:tblPr>
        <w:tblW w:w="9909" w:type="dxa"/>
        <w:tblInd w:w="-22" w:type="dxa"/>
        <w:tblLayout w:type="fixed"/>
        <w:tblLook w:val="0000" w:firstRow="0" w:lastRow="0" w:firstColumn="0" w:lastColumn="0" w:noHBand="0" w:noVBand="0"/>
      </w:tblPr>
      <w:tblGrid>
        <w:gridCol w:w="828"/>
        <w:gridCol w:w="9081"/>
      </w:tblGrid>
      <w:tr w:rsidR="00C3108D" w:rsidRPr="00C3108D" w:rsidTr="00C3108D">
        <w:trPr>
          <w:trHeight w:val="1098"/>
        </w:trPr>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US-1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lang w:eastAsia="zh-CN"/>
              </w:rPr>
              <w:t xml:space="preserve">User Experience (UX) will be user friendly. Voice Assistant will tell user what step should be taken next. </w:t>
            </w:r>
          </w:p>
          <w:p w:rsidR="00C3108D" w:rsidRPr="00C3108D" w:rsidRDefault="00C3108D" w:rsidP="00C3108D">
            <w:pPr>
              <w:suppressAutoHyphens/>
              <w:spacing w:line="240" w:lineRule="exact"/>
              <w:jc w:val="both"/>
              <w:rPr>
                <w:rFonts w:ascii="Times" w:hAnsi="Times" w:cs="Times"/>
                <w:lang w:eastAsia="zh-CN"/>
              </w:rPr>
            </w:pPr>
          </w:p>
        </w:tc>
      </w:tr>
    </w:tbl>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4" w:name="_Toc420646812"/>
      <w:r>
        <w:rPr>
          <w:rFonts w:ascii="Times" w:hAnsi="Times" w:cs="Times"/>
          <w:b/>
          <w:sz w:val="28"/>
          <w:szCs w:val="20"/>
          <w:lang w:eastAsia="zh-CN"/>
        </w:rPr>
        <w:t>3.3.2</w:t>
      </w:r>
      <w:r>
        <w:rPr>
          <w:rFonts w:ascii="Times" w:hAnsi="Times" w:cs="Times"/>
          <w:b/>
          <w:sz w:val="28"/>
          <w:szCs w:val="20"/>
          <w:lang w:eastAsia="zh-CN"/>
        </w:rPr>
        <w:tab/>
      </w:r>
      <w:r w:rsidRPr="00C3108D">
        <w:rPr>
          <w:rFonts w:ascii="Times" w:hAnsi="Times" w:cs="Times"/>
          <w:b/>
          <w:sz w:val="28"/>
          <w:szCs w:val="20"/>
          <w:lang w:eastAsia="zh-CN"/>
        </w:rPr>
        <w:t>Reliability</w:t>
      </w:r>
      <w:bookmarkEnd w:id="24"/>
      <w:r w:rsidRPr="00C3108D">
        <w:rPr>
          <w:rFonts w:ascii="Times" w:hAnsi="Times" w:cs="Times"/>
          <w:b/>
          <w:sz w:val="28"/>
          <w:szCs w:val="20"/>
          <w:lang w:eastAsia="zh-CN"/>
        </w:rPr>
        <w:t xml:space="preserve"> </w:t>
      </w:r>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Design</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 xml:space="preserve">Design of the application is developed according to the best navigation apps in market “Google Maps” and “Maps.me” which are 90% and 85% reliable respectively. </w:t>
            </w:r>
          </w:p>
        </w:tc>
      </w:tr>
    </w:tbl>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Interaction</w:t>
      </w:r>
    </w:p>
    <w:tbl>
      <w:tblPr>
        <w:tblW w:w="9909" w:type="dxa"/>
        <w:tblInd w:w="-22" w:type="dxa"/>
        <w:tblLayout w:type="fixed"/>
        <w:tblLook w:val="0000" w:firstRow="0" w:lastRow="0" w:firstColumn="0" w:lastColumn="0" w:noHBand="0" w:noVBand="0"/>
      </w:tblPr>
      <w:tblGrid>
        <w:gridCol w:w="828"/>
        <w:gridCol w:w="9081"/>
      </w:tblGrid>
      <w:tr w:rsidR="00C3108D" w:rsidRPr="00C3108D" w:rsidTr="006A6E29">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AI-1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User will interact with application through voice.</w:t>
            </w:r>
          </w:p>
        </w:tc>
      </w:tr>
    </w:tbl>
    <w:p w:rsidR="006A6E29" w:rsidRDefault="006A6E29" w:rsidP="00C3108D">
      <w:pPr>
        <w:numPr>
          <w:ilvl w:val="2"/>
          <w:numId w:val="0"/>
        </w:numPr>
        <w:tabs>
          <w:tab w:val="num" w:pos="0"/>
        </w:tabs>
        <w:suppressAutoHyphens/>
        <w:spacing w:before="240" w:after="240" w:line="240" w:lineRule="exact"/>
        <w:outlineLvl w:val="2"/>
        <w:rPr>
          <w:rFonts w:ascii="Times" w:hAnsi="Times" w:cs="Times"/>
          <w:b/>
          <w:szCs w:val="20"/>
          <w:lang w:eastAsia="zh-CN"/>
        </w:rPr>
      </w:pPr>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lastRenderedPageBreak/>
        <w:t>Availability</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AA-1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Application will be available all the time.</w:t>
            </w:r>
          </w:p>
        </w:tc>
      </w:tr>
    </w:tbl>
    <w:p w:rsidR="00C3108D" w:rsidRPr="00C3108D" w:rsidRDefault="00C3108D" w:rsidP="00C3108D">
      <w:pPr>
        <w:keepNext/>
        <w:keepLines/>
        <w:suppressAutoHyphens/>
        <w:spacing w:before="280" w:after="280" w:line="240" w:lineRule="atLeast"/>
        <w:outlineLvl w:val="1"/>
        <w:rPr>
          <w:rFonts w:ascii="Times" w:hAnsi="Times" w:cs="Times"/>
          <w:b/>
          <w:sz w:val="28"/>
          <w:szCs w:val="20"/>
          <w:lang w:eastAsia="zh-CN"/>
        </w:rPr>
      </w:pPr>
    </w:p>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5" w:name="_Toc420646813"/>
      <w:r>
        <w:rPr>
          <w:rFonts w:ascii="Times" w:hAnsi="Times" w:cs="Times"/>
          <w:b/>
          <w:sz w:val="28"/>
          <w:szCs w:val="20"/>
          <w:lang w:eastAsia="zh-CN"/>
        </w:rPr>
        <w:t>3.3.3</w:t>
      </w:r>
      <w:r>
        <w:rPr>
          <w:rFonts w:ascii="Times" w:hAnsi="Times" w:cs="Times"/>
          <w:b/>
          <w:sz w:val="28"/>
          <w:szCs w:val="20"/>
          <w:lang w:eastAsia="zh-CN"/>
        </w:rPr>
        <w:tab/>
      </w:r>
      <w:r w:rsidRPr="00C3108D">
        <w:rPr>
          <w:rFonts w:ascii="Times" w:hAnsi="Times" w:cs="Times"/>
          <w:b/>
          <w:sz w:val="28"/>
          <w:szCs w:val="20"/>
          <w:lang w:eastAsia="zh-CN"/>
        </w:rPr>
        <w:t>Performance</w:t>
      </w:r>
      <w:bookmarkEnd w:id="25"/>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Response Time</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4"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RT-1</w:t>
            </w:r>
          </w:p>
        </w:tc>
        <w:tc>
          <w:tcPr>
            <w:tcW w:w="9081" w:type="dxa"/>
            <w:tcBorders>
              <w:top w:val="single" w:sz="18" w:space="0" w:color="000000"/>
              <w:left w:val="single" w:sz="4" w:space="0" w:color="000000"/>
              <w:bottom w:val="single" w:sz="4"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 xml:space="preserve">The response time of the voice to text converter is 1.5 second. </w:t>
            </w:r>
          </w:p>
        </w:tc>
      </w:tr>
      <w:tr w:rsidR="00C3108D" w:rsidRPr="00C3108D" w:rsidTr="00567CBF">
        <w:tc>
          <w:tcPr>
            <w:tcW w:w="828" w:type="dxa"/>
            <w:tcBorders>
              <w:top w:val="single" w:sz="4" w:space="0" w:color="000000"/>
              <w:left w:val="single" w:sz="18" w:space="0" w:color="000000"/>
              <w:bottom w:val="single" w:sz="4"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RT-2</w:t>
            </w:r>
          </w:p>
        </w:tc>
        <w:tc>
          <w:tcPr>
            <w:tcW w:w="9081" w:type="dxa"/>
            <w:tcBorders>
              <w:top w:val="single" w:sz="4" w:space="0" w:color="000000"/>
              <w:left w:val="single" w:sz="4" w:space="0" w:color="000000"/>
              <w:bottom w:val="single" w:sz="4"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The response time of identifying the current location and destination is 2 seconds.</w:t>
            </w:r>
          </w:p>
        </w:tc>
      </w:tr>
      <w:tr w:rsidR="00C3108D" w:rsidRPr="00C3108D" w:rsidTr="00567CBF">
        <w:tc>
          <w:tcPr>
            <w:tcW w:w="828" w:type="dxa"/>
            <w:tcBorders>
              <w:top w:val="single" w:sz="4"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RT-3</w:t>
            </w:r>
          </w:p>
        </w:tc>
        <w:tc>
          <w:tcPr>
            <w:tcW w:w="9081" w:type="dxa"/>
            <w:tcBorders>
              <w:top w:val="single" w:sz="4"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The response time of the text to voice converter is 0.5 second.</w:t>
            </w:r>
          </w:p>
        </w:tc>
      </w:tr>
    </w:tbl>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Throughput</w:t>
      </w:r>
    </w:p>
    <w:tbl>
      <w:tblPr>
        <w:tblW w:w="0" w:type="auto"/>
        <w:tblInd w:w="-22" w:type="dxa"/>
        <w:tblLayout w:type="fixed"/>
        <w:tblLook w:val="0000" w:firstRow="0" w:lastRow="0" w:firstColumn="0" w:lastColumn="0" w:noHBand="0" w:noVBand="0"/>
      </w:tblPr>
      <w:tblGrid>
        <w:gridCol w:w="828"/>
        <w:gridCol w:w="9081"/>
      </w:tblGrid>
      <w:tr w:rsidR="00C3108D" w:rsidRPr="00C3108D" w:rsidTr="00567CBF">
        <w:tc>
          <w:tcPr>
            <w:tcW w:w="828"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RP-1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 xml:space="preserve">Throughput of application is less than 4 seconds. </w:t>
            </w:r>
          </w:p>
        </w:tc>
      </w:tr>
    </w:tbl>
    <w:p w:rsidR="00C3108D" w:rsidRPr="00C3108D" w:rsidRDefault="00C3108D" w:rsidP="00C3108D">
      <w:pPr>
        <w:widowControl w:val="0"/>
        <w:suppressAutoHyphens/>
        <w:spacing w:before="240" w:after="120" w:line="240" w:lineRule="atLeast"/>
        <w:jc w:val="both"/>
        <w:rPr>
          <w:lang w:eastAsia="zh-CN"/>
        </w:rPr>
      </w:pPr>
    </w:p>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6" w:name="_Toc420646814"/>
      <w:r>
        <w:rPr>
          <w:rFonts w:ascii="Times" w:hAnsi="Times" w:cs="Times"/>
          <w:b/>
          <w:sz w:val="28"/>
          <w:szCs w:val="20"/>
          <w:lang w:eastAsia="zh-CN"/>
        </w:rPr>
        <w:t>3.3.4</w:t>
      </w:r>
      <w:r>
        <w:rPr>
          <w:rFonts w:ascii="Times" w:hAnsi="Times" w:cs="Times"/>
          <w:b/>
          <w:sz w:val="28"/>
          <w:szCs w:val="20"/>
          <w:lang w:eastAsia="zh-CN"/>
        </w:rPr>
        <w:tab/>
      </w:r>
      <w:r w:rsidRPr="00C3108D">
        <w:rPr>
          <w:rFonts w:ascii="Times" w:hAnsi="Times" w:cs="Times"/>
          <w:b/>
          <w:sz w:val="28"/>
          <w:szCs w:val="20"/>
          <w:lang w:eastAsia="zh-CN"/>
        </w:rPr>
        <w:t>Supportability</w:t>
      </w:r>
      <w:bookmarkEnd w:id="26"/>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Languages</w:t>
      </w:r>
    </w:p>
    <w:tbl>
      <w:tblPr>
        <w:tblW w:w="0" w:type="auto"/>
        <w:tblInd w:w="-4" w:type="dxa"/>
        <w:tblLayout w:type="fixed"/>
        <w:tblLook w:val="0000" w:firstRow="0" w:lastRow="0" w:firstColumn="0" w:lastColumn="0" w:noHBand="0" w:noVBand="0"/>
      </w:tblPr>
      <w:tblGrid>
        <w:gridCol w:w="810"/>
        <w:gridCol w:w="9081"/>
      </w:tblGrid>
      <w:tr w:rsidR="00C3108D" w:rsidRPr="00C3108D" w:rsidTr="00567CBF">
        <w:tc>
          <w:tcPr>
            <w:tcW w:w="810"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SU-1</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8"/>
                <w:lang w:eastAsia="zh-CN"/>
              </w:rPr>
            </w:pPr>
            <w:r w:rsidRPr="00C3108D">
              <w:rPr>
                <w:rFonts w:ascii="Times" w:hAnsi="Times" w:cs="Times"/>
                <w:lang w:eastAsia="zh-CN"/>
              </w:rPr>
              <w:t xml:space="preserve">Some of coding standards we will use in developing this system will be : </w:t>
            </w:r>
          </w:p>
          <w:p w:rsidR="00C3108D" w:rsidRPr="00C3108D" w:rsidRDefault="00C3108D" w:rsidP="00C3108D">
            <w:pPr>
              <w:numPr>
                <w:ilvl w:val="0"/>
                <w:numId w:val="43"/>
              </w:numPr>
              <w:suppressAutoHyphens/>
              <w:spacing w:line="240" w:lineRule="exact"/>
              <w:jc w:val="both"/>
              <w:rPr>
                <w:rFonts w:ascii="Times" w:hAnsi="Times" w:cs="Times"/>
                <w:szCs w:val="28"/>
                <w:lang w:eastAsia="zh-CN"/>
              </w:rPr>
            </w:pPr>
            <w:r w:rsidRPr="00C3108D">
              <w:rPr>
                <w:rFonts w:ascii="Times" w:hAnsi="Times" w:cs="Times"/>
                <w:szCs w:val="28"/>
                <w:lang w:eastAsia="zh-CN"/>
              </w:rPr>
              <w:t>Java</w:t>
            </w:r>
          </w:p>
          <w:p w:rsidR="00C3108D" w:rsidRPr="00C3108D" w:rsidRDefault="00C3108D" w:rsidP="00C3108D">
            <w:pPr>
              <w:numPr>
                <w:ilvl w:val="0"/>
                <w:numId w:val="43"/>
              </w:numPr>
              <w:suppressAutoHyphens/>
              <w:spacing w:line="240" w:lineRule="exact"/>
              <w:jc w:val="both"/>
              <w:rPr>
                <w:rFonts w:ascii="Times" w:hAnsi="Times" w:cs="Times"/>
                <w:szCs w:val="28"/>
                <w:lang w:eastAsia="zh-CN"/>
              </w:rPr>
            </w:pPr>
            <w:r w:rsidRPr="00C3108D">
              <w:rPr>
                <w:rFonts w:ascii="Times" w:hAnsi="Times" w:cs="Times"/>
                <w:szCs w:val="28"/>
                <w:lang w:eastAsia="zh-CN"/>
              </w:rPr>
              <w:t>XML</w:t>
            </w:r>
          </w:p>
          <w:p w:rsidR="00C3108D" w:rsidRPr="00C3108D" w:rsidRDefault="00C3108D" w:rsidP="00C3108D">
            <w:pPr>
              <w:numPr>
                <w:ilvl w:val="0"/>
                <w:numId w:val="43"/>
              </w:numPr>
              <w:suppressAutoHyphens/>
              <w:spacing w:line="240" w:lineRule="exact"/>
              <w:jc w:val="both"/>
              <w:rPr>
                <w:rFonts w:ascii="Times" w:hAnsi="Times" w:cs="Times"/>
                <w:szCs w:val="20"/>
                <w:lang w:eastAsia="zh-CN"/>
              </w:rPr>
            </w:pPr>
            <w:r w:rsidRPr="00C3108D">
              <w:rPr>
                <w:rFonts w:ascii="Times" w:hAnsi="Times" w:cs="Times"/>
                <w:szCs w:val="28"/>
                <w:lang w:eastAsia="zh-CN"/>
              </w:rPr>
              <w:t>JASON</w:t>
            </w:r>
          </w:p>
        </w:tc>
      </w:tr>
    </w:tbl>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Tools and Technologies</w:t>
      </w:r>
    </w:p>
    <w:tbl>
      <w:tblPr>
        <w:tblW w:w="9891" w:type="dxa"/>
        <w:tblInd w:w="-4" w:type="dxa"/>
        <w:tblLayout w:type="fixed"/>
        <w:tblLook w:val="0000" w:firstRow="0" w:lastRow="0" w:firstColumn="0" w:lastColumn="0" w:noHBand="0" w:noVBand="0"/>
      </w:tblPr>
      <w:tblGrid>
        <w:gridCol w:w="810"/>
        <w:gridCol w:w="9081"/>
      </w:tblGrid>
      <w:tr w:rsidR="00C3108D" w:rsidRPr="00C3108D" w:rsidTr="00C3108D">
        <w:tc>
          <w:tcPr>
            <w:tcW w:w="810"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SU-2</w:t>
            </w:r>
          </w:p>
        </w:tc>
        <w:tc>
          <w:tcPr>
            <w:tcW w:w="9081"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lang w:eastAsia="zh-CN"/>
              </w:rPr>
              <w:t xml:space="preserve">We will use following SDK and IDE to build this system:  </w:t>
            </w:r>
          </w:p>
          <w:p w:rsidR="00C3108D" w:rsidRPr="00C3108D" w:rsidRDefault="00C3108D" w:rsidP="00C3108D">
            <w:pPr>
              <w:numPr>
                <w:ilvl w:val="0"/>
                <w:numId w:val="44"/>
              </w:numPr>
              <w:suppressAutoHyphens/>
              <w:spacing w:line="240" w:lineRule="exact"/>
              <w:jc w:val="both"/>
              <w:rPr>
                <w:rFonts w:ascii="Times" w:hAnsi="Times" w:cs="Times"/>
                <w:lang w:eastAsia="zh-CN"/>
              </w:rPr>
            </w:pPr>
            <w:r w:rsidRPr="00C3108D">
              <w:rPr>
                <w:rFonts w:ascii="Times" w:hAnsi="Times" w:cs="Times"/>
                <w:lang w:eastAsia="zh-CN"/>
              </w:rPr>
              <w:t>Android Studio</w:t>
            </w:r>
          </w:p>
          <w:p w:rsidR="00C3108D" w:rsidRPr="00C3108D" w:rsidRDefault="00C3108D" w:rsidP="00C3108D">
            <w:pPr>
              <w:numPr>
                <w:ilvl w:val="0"/>
                <w:numId w:val="44"/>
              </w:numPr>
              <w:suppressAutoHyphens/>
              <w:spacing w:line="240" w:lineRule="exact"/>
              <w:jc w:val="both"/>
              <w:rPr>
                <w:rFonts w:ascii="Times" w:hAnsi="Times" w:cs="Times"/>
                <w:lang w:eastAsia="zh-CN"/>
              </w:rPr>
            </w:pPr>
            <w:r w:rsidRPr="00C3108D">
              <w:rPr>
                <w:rFonts w:ascii="Times" w:hAnsi="Times" w:cs="Times"/>
                <w:lang w:eastAsia="zh-CN"/>
              </w:rPr>
              <w:t>Android SDK</w:t>
            </w:r>
          </w:p>
          <w:p w:rsidR="00C3108D" w:rsidRPr="00C3108D" w:rsidRDefault="00C3108D" w:rsidP="00C3108D">
            <w:pPr>
              <w:numPr>
                <w:ilvl w:val="0"/>
                <w:numId w:val="44"/>
              </w:numPr>
              <w:suppressAutoHyphens/>
              <w:spacing w:line="240" w:lineRule="exact"/>
              <w:jc w:val="both"/>
              <w:rPr>
                <w:rFonts w:ascii="Times" w:hAnsi="Times" w:cs="Times"/>
                <w:szCs w:val="20"/>
                <w:lang w:eastAsia="zh-CN"/>
              </w:rPr>
            </w:pPr>
            <w:r w:rsidRPr="00C3108D">
              <w:rPr>
                <w:rFonts w:ascii="Times" w:hAnsi="Times" w:cs="Times"/>
                <w:lang w:eastAsia="zh-CN"/>
              </w:rPr>
              <w:t>Google Map SDK</w:t>
            </w:r>
          </w:p>
        </w:tc>
      </w:tr>
    </w:tbl>
    <w:p w:rsidR="00C3108D" w:rsidRPr="00C3108D" w:rsidRDefault="00C3108D" w:rsidP="00C3108D">
      <w:pPr>
        <w:keepNext/>
        <w:keepLines/>
        <w:numPr>
          <w:ilvl w:val="1"/>
          <w:numId w:val="0"/>
        </w:numPr>
        <w:tabs>
          <w:tab w:val="num" w:pos="0"/>
        </w:tabs>
        <w:suppressAutoHyphens/>
        <w:spacing w:before="280" w:after="280" w:line="240" w:lineRule="atLeast"/>
        <w:outlineLvl w:val="1"/>
        <w:rPr>
          <w:rFonts w:ascii="Times" w:hAnsi="Times" w:cs="Times"/>
          <w:b/>
          <w:sz w:val="28"/>
          <w:szCs w:val="20"/>
          <w:lang w:eastAsia="zh-CN"/>
        </w:rPr>
      </w:pPr>
      <w:bookmarkStart w:id="27" w:name="_Toc420646815"/>
      <w:r>
        <w:rPr>
          <w:rFonts w:ascii="Times" w:hAnsi="Times" w:cs="Times"/>
          <w:b/>
          <w:sz w:val="28"/>
          <w:szCs w:val="20"/>
          <w:lang w:eastAsia="zh-CN"/>
        </w:rPr>
        <w:t>3.3.5</w:t>
      </w:r>
      <w:r>
        <w:rPr>
          <w:rFonts w:ascii="Times" w:hAnsi="Times" w:cs="Times"/>
          <w:b/>
          <w:sz w:val="28"/>
          <w:szCs w:val="20"/>
          <w:lang w:eastAsia="zh-CN"/>
        </w:rPr>
        <w:tab/>
      </w:r>
      <w:r w:rsidRPr="00C3108D">
        <w:rPr>
          <w:rFonts w:ascii="Times" w:hAnsi="Times" w:cs="Times"/>
          <w:b/>
          <w:sz w:val="28"/>
          <w:szCs w:val="20"/>
          <w:lang w:eastAsia="zh-CN"/>
        </w:rPr>
        <w:t>Design Constraints</w:t>
      </w:r>
      <w:bookmarkEnd w:id="27"/>
    </w:p>
    <w:p w:rsidR="00C3108D" w:rsidRPr="00C3108D" w:rsidRDefault="00C3108D" w:rsidP="00C3108D">
      <w:pPr>
        <w:numPr>
          <w:ilvl w:val="2"/>
          <w:numId w:val="0"/>
        </w:numPr>
        <w:tabs>
          <w:tab w:val="num" w:pos="0"/>
        </w:tabs>
        <w:suppressAutoHyphens/>
        <w:spacing w:before="240" w:after="240" w:line="240" w:lineRule="exact"/>
        <w:outlineLvl w:val="2"/>
        <w:rPr>
          <w:rFonts w:ascii="Times" w:hAnsi="Times" w:cs="Times"/>
          <w:b/>
          <w:szCs w:val="20"/>
          <w:lang w:eastAsia="zh-CN"/>
        </w:rPr>
      </w:pPr>
      <w:r w:rsidRPr="00C3108D">
        <w:rPr>
          <w:rFonts w:ascii="Times" w:hAnsi="Times" w:cs="Times"/>
          <w:b/>
          <w:szCs w:val="20"/>
          <w:lang w:eastAsia="zh-CN"/>
        </w:rPr>
        <w:t>Compatibility</w:t>
      </w:r>
    </w:p>
    <w:tbl>
      <w:tblPr>
        <w:tblW w:w="0" w:type="auto"/>
        <w:tblInd w:w="-4" w:type="dxa"/>
        <w:tblLayout w:type="fixed"/>
        <w:tblLook w:val="0000" w:firstRow="0" w:lastRow="0" w:firstColumn="0" w:lastColumn="0" w:noHBand="0" w:noVBand="0"/>
      </w:tblPr>
      <w:tblGrid>
        <w:gridCol w:w="823"/>
        <w:gridCol w:w="9235"/>
      </w:tblGrid>
      <w:tr w:rsidR="00C3108D" w:rsidRPr="00C3108D" w:rsidTr="00567CBF">
        <w:trPr>
          <w:trHeight w:val="297"/>
        </w:trPr>
        <w:tc>
          <w:tcPr>
            <w:tcW w:w="823" w:type="dxa"/>
            <w:tcBorders>
              <w:top w:val="single" w:sz="18" w:space="0" w:color="000000"/>
              <w:left w:val="single" w:sz="18" w:space="0" w:color="000000"/>
              <w:bottom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lang w:eastAsia="zh-CN"/>
              </w:rPr>
            </w:pPr>
            <w:r w:rsidRPr="00C3108D">
              <w:rPr>
                <w:rFonts w:ascii="Times" w:hAnsi="Times" w:cs="Times"/>
                <w:szCs w:val="20"/>
                <w:lang w:eastAsia="zh-CN"/>
              </w:rPr>
              <w:t>DC-1</w:t>
            </w:r>
          </w:p>
        </w:tc>
        <w:tc>
          <w:tcPr>
            <w:tcW w:w="9235" w:type="dxa"/>
            <w:tcBorders>
              <w:top w:val="single" w:sz="18" w:space="0" w:color="000000"/>
              <w:left w:val="single" w:sz="4" w:space="0" w:color="000000"/>
              <w:bottom w:val="single" w:sz="18" w:space="0" w:color="000000"/>
              <w:right w:val="single" w:sz="18" w:space="0" w:color="000000"/>
            </w:tcBorders>
            <w:shd w:val="clear" w:color="auto" w:fill="auto"/>
          </w:tcPr>
          <w:p w:rsidR="00C3108D" w:rsidRPr="00C3108D" w:rsidRDefault="00C3108D" w:rsidP="00C3108D">
            <w:pPr>
              <w:suppressAutoHyphens/>
              <w:spacing w:line="240" w:lineRule="exact"/>
              <w:jc w:val="both"/>
              <w:rPr>
                <w:rFonts w:ascii="Times" w:hAnsi="Times" w:cs="Times"/>
                <w:szCs w:val="20"/>
                <w:lang w:eastAsia="zh-CN"/>
              </w:rPr>
            </w:pPr>
            <w:r w:rsidRPr="00C3108D">
              <w:rPr>
                <w:rFonts w:ascii="Times" w:hAnsi="Times" w:cs="Times"/>
                <w:lang w:eastAsia="zh-CN"/>
              </w:rPr>
              <w:t>Application will work on the device running Android 4.0 or higher.</w:t>
            </w:r>
          </w:p>
        </w:tc>
      </w:tr>
    </w:tbl>
    <w:p w:rsidR="00C3108D" w:rsidRPr="00C3108D" w:rsidRDefault="00C3108D" w:rsidP="00C3108D">
      <w:pPr>
        <w:suppressAutoHyphens/>
        <w:spacing w:line="240" w:lineRule="exact"/>
        <w:rPr>
          <w:rFonts w:ascii="Times" w:hAnsi="Times" w:cs="Times"/>
          <w:szCs w:val="20"/>
          <w:lang w:eastAsia="zh-CN"/>
        </w:rPr>
      </w:pPr>
    </w:p>
    <w:p w:rsidR="003C1F55" w:rsidRDefault="003C1F55" w:rsidP="003C1F55">
      <w:r>
        <w:br w:type="page"/>
      </w:r>
    </w:p>
    <w:p w:rsidR="003C1F55" w:rsidRPr="00AF727D" w:rsidRDefault="003C1F55" w:rsidP="003C1F55">
      <w:pPr>
        <w:pStyle w:val="Heading1"/>
        <w:jc w:val="center"/>
        <w:rPr>
          <w:rFonts w:ascii="Book Antiqua" w:hAnsi="Book Antiqua"/>
          <w:sz w:val="36"/>
          <w:szCs w:val="36"/>
        </w:rPr>
      </w:pPr>
      <w:bookmarkStart w:id="28" w:name="_Toc341252836"/>
      <w:r w:rsidRPr="00AF727D">
        <w:rPr>
          <w:rFonts w:ascii="Book Antiqua" w:hAnsi="Book Antiqua"/>
          <w:sz w:val="36"/>
          <w:szCs w:val="36"/>
        </w:rPr>
        <w:lastRenderedPageBreak/>
        <w:t>Chapter 4</w:t>
      </w:r>
      <w:r>
        <w:rPr>
          <w:rFonts w:ascii="Book Antiqua" w:hAnsi="Book Antiqua"/>
          <w:sz w:val="36"/>
          <w:szCs w:val="36"/>
        </w:rPr>
        <w:t xml:space="preserve">: </w:t>
      </w:r>
      <w:r w:rsidRPr="00AF727D">
        <w:rPr>
          <w:rFonts w:ascii="Book Antiqua" w:hAnsi="Book Antiqua"/>
          <w:sz w:val="36"/>
          <w:szCs w:val="36"/>
        </w:rPr>
        <w:t>Design</w:t>
      </w:r>
      <w:r>
        <w:rPr>
          <w:rFonts w:ascii="Book Antiqua" w:hAnsi="Book Antiqua"/>
          <w:sz w:val="36"/>
          <w:szCs w:val="36"/>
        </w:rPr>
        <w:t xml:space="preserve"> and Architecture</w:t>
      </w:r>
      <w:bookmarkEnd w:id="28"/>
    </w:p>
    <w:p w:rsidR="003C1F55" w:rsidRDefault="003C1F55" w:rsidP="003C1F55">
      <w:pPr>
        <w:widowControl w:val="0"/>
        <w:overflowPunct w:val="0"/>
        <w:autoSpaceDE w:val="0"/>
        <w:autoSpaceDN w:val="0"/>
        <w:adjustRightInd w:val="0"/>
        <w:spacing w:line="271" w:lineRule="auto"/>
      </w:pPr>
      <w:r>
        <w:t>This chapter will discuss the design and architecture of your system.</w:t>
      </w:r>
    </w:p>
    <w:p w:rsidR="003C1F55" w:rsidRPr="006D7873" w:rsidRDefault="003C1F55" w:rsidP="003C1F55">
      <w:pPr>
        <w:pStyle w:val="Heading1"/>
        <w:keepLines/>
        <w:numPr>
          <w:ilvl w:val="1"/>
          <w:numId w:val="8"/>
        </w:numPr>
        <w:suppressAutoHyphens w:val="0"/>
        <w:spacing w:before="480" w:after="0"/>
        <w:rPr>
          <w:rFonts w:ascii="Times New Roman" w:hAnsi="Times New Roman"/>
          <w:bCs w:val="0"/>
        </w:rPr>
      </w:pPr>
      <w:bookmarkStart w:id="29" w:name="_Toc341252837"/>
      <w:r>
        <w:rPr>
          <w:rFonts w:ascii="Times New Roman" w:hAnsi="Times New Roman"/>
          <w:bCs w:val="0"/>
        </w:rPr>
        <w:t>System Architecture</w:t>
      </w:r>
      <w:bookmarkEnd w:id="29"/>
    </w:p>
    <w:p w:rsidR="003C1F55" w:rsidRDefault="003C1F55" w:rsidP="003C1F55">
      <w:r>
        <w:t>Explain and justify the choice of system architecture for your project.</w:t>
      </w:r>
    </w:p>
    <w:p w:rsidR="003C1F55" w:rsidRDefault="003C1F55" w:rsidP="003C1F55">
      <w:pPr>
        <w:pStyle w:val="Heading1"/>
        <w:keepLines/>
        <w:numPr>
          <w:ilvl w:val="1"/>
          <w:numId w:val="8"/>
        </w:numPr>
        <w:suppressAutoHyphens w:val="0"/>
        <w:spacing w:before="480" w:after="0"/>
        <w:rPr>
          <w:rFonts w:ascii="Times New Roman" w:hAnsi="Times New Roman"/>
          <w:bCs w:val="0"/>
        </w:rPr>
      </w:pPr>
      <w:bookmarkStart w:id="30" w:name="_Toc341252838"/>
      <w:r>
        <w:rPr>
          <w:rFonts w:ascii="Times New Roman" w:hAnsi="Times New Roman"/>
          <w:bCs w:val="0"/>
        </w:rPr>
        <w:t>System Design</w:t>
      </w:r>
      <w:bookmarkEnd w:id="30"/>
    </w:p>
    <w:p w:rsidR="009C4911" w:rsidRDefault="009C4911" w:rsidP="009C4911">
      <w:pPr>
        <w:ind w:firstLine="360"/>
        <w:rPr>
          <w:b/>
          <w:lang w:eastAsia="ar-SA"/>
        </w:rPr>
      </w:pPr>
    </w:p>
    <w:p w:rsidR="009C4911" w:rsidRPr="009C4911" w:rsidRDefault="009C4911" w:rsidP="009C4911">
      <w:pPr>
        <w:ind w:firstLine="360"/>
        <w:rPr>
          <w:b/>
          <w:sz w:val="28"/>
          <w:lang w:eastAsia="ar-SA"/>
        </w:rPr>
      </w:pPr>
      <w:r w:rsidRPr="009C4911">
        <w:rPr>
          <w:b/>
          <w:sz w:val="28"/>
          <w:lang w:eastAsia="ar-SA"/>
        </w:rPr>
        <w:t>4.2.1</w:t>
      </w:r>
      <w:r w:rsidRPr="009C4911">
        <w:rPr>
          <w:b/>
          <w:sz w:val="28"/>
          <w:lang w:eastAsia="ar-SA"/>
        </w:rPr>
        <w:tab/>
        <w:t>Use Case Diagram</w:t>
      </w:r>
    </w:p>
    <w:p w:rsidR="009C4911" w:rsidRDefault="009C4911" w:rsidP="009C4911">
      <w:pPr>
        <w:ind w:firstLine="360"/>
        <w:rPr>
          <w:b/>
          <w:lang w:eastAsia="ar-SA"/>
        </w:rPr>
      </w:pPr>
    </w:p>
    <w:p w:rsidR="009C4911" w:rsidRDefault="009C4911" w:rsidP="009C4911">
      <w:pPr>
        <w:ind w:firstLine="360"/>
        <w:rPr>
          <w:b/>
          <w:lang w:eastAsia="ar-SA"/>
        </w:rPr>
      </w:pPr>
    </w:p>
    <w:p w:rsidR="009C4911" w:rsidRDefault="009C4911" w:rsidP="009C4911">
      <w:pPr>
        <w:ind w:firstLine="360"/>
        <w:rPr>
          <w:b/>
          <w:lang w:eastAsia="ar-SA"/>
        </w:rPr>
      </w:pPr>
      <w:r>
        <w:rPr>
          <w:b/>
          <w:noProof/>
        </w:rPr>
        <w:drawing>
          <wp:inline distT="0" distB="0" distL="0" distR="0">
            <wp:extent cx="5943600" cy="4279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79265"/>
                    </a:xfrm>
                    <a:prstGeom prst="rect">
                      <a:avLst/>
                    </a:prstGeom>
                  </pic:spPr>
                </pic:pic>
              </a:graphicData>
            </a:graphic>
          </wp:inline>
        </w:drawing>
      </w:r>
    </w:p>
    <w:p w:rsidR="009C4911" w:rsidRPr="009C4911" w:rsidRDefault="009C4911" w:rsidP="009C4911">
      <w:pPr>
        <w:ind w:firstLine="360"/>
        <w:rPr>
          <w:b/>
          <w:lang w:eastAsia="ar-SA"/>
        </w:rPr>
      </w:pPr>
    </w:p>
    <w:p w:rsidR="003C1F55" w:rsidRDefault="003C1F55" w:rsidP="003C1F55"/>
    <w:p w:rsidR="003C1F55" w:rsidRDefault="003C1F55" w:rsidP="003C1F55"/>
    <w:p w:rsidR="003C1F55" w:rsidRDefault="003C1F55" w:rsidP="003C1F55"/>
    <w:p w:rsidR="009C4911" w:rsidRDefault="009C4911" w:rsidP="003C1F55"/>
    <w:p w:rsidR="009C4911" w:rsidRDefault="009C4911" w:rsidP="009C4911">
      <w:pPr>
        <w:ind w:firstLine="360"/>
        <w:rPr>
          <w:b/>
          <w:sz w:val="28"/>
          <w:lang w:eastAsia="ar-SA"/>
        </w:rPr>
      </w:pPr>
      <w:r>
        <w:rPr>
          <w:b/>
          <w:sz w:val="28"/>
          <w:lang w:eastAsia="ar-SA"/>
        </w:rPr>
        <w:lastRenderedPageBreak/>
        <w:t>4.2.2</w:t>
      </w:r>
      <w:r w:rsidRPr="009C4911">
        <w:rPr>
          <w:b/>
          <w:sz w:val="28"/>
          <w:lang w:eastAsia="ar-SA"/>
        </w:rPr>
        <w:tab/>
      </w:r>
      <w:r>
        <w:rPr>
          <w:b/>
          <w:sz w:val="28"/>
          <w:lang w:eastAsia="ar-SA"/>
        </w:rPr>
        <w:t>Activity</w:t>
      </w:r>
      <w:r w:rsidRPr="009C4911">
        <w:rPr>
          <w:b/>
          <w:sz w:val="28"/>
          <w:lang w:eastAsia="ar-SA"/>
        </w:rPr>
        <w:t xml:space="preserve"> Diagram</w:t>
      </w:r>
      <w:r>
        <w:rPr>
          <w:b/>
          <w:sz w:val="28"/>
          <w:lang w:eastAsia="ar-SA"/>
        </w:rPr>
        <w:t>s</w:t>
      </w:r>
    </w:p>
    <w:p w:rsidR="009C4911" w:rsidRDefault="009C4911" w:rsidP="009C4911">
      <w:pPr>
        <w:ind w:firstLine="360"/>
        <w:rPr>
          <w:b/>
          <w:sz w:val="28"/>
          <w:lang w:eastAsia="ar-SA"/>
        </w:rPr>
      </w:pPr>
    </w:p>
    <w:p w:rsidR="009C4911" w:rsidRDefault="009C4911" w:rsidP="009C4911">
      <w:pPr>
        <w:ind w:firstLine="360"/>
        <w:rPr>
          <w:b/>
          <w:sz w:val="28"/>
          <w:lang w:eastAsia="ar-SA"/>
        </w:rPr>
      </w:pPr>
    </w:p>
    <w:p w:rsidR="009C4911" w:rsidRPr="00D93B9C" w:rsidRDefault="009C4911" w:rsidP="00D93B9C">
      <w:pPr>
        <w:pStyle w:val="ListParagraph"/>
        <w:numPr>
          <w:ilvl w:val="0"/>
          <w:numId w:val="48"/>
        </w:numPr>
        <w:rPr>
          <w:b/>
          <w:sz w:val="28"/>
          <w:lang w:eastAsia="ar-SA"/>
        </w:rPr>
      </w:pPr>
      <w:r w:rsidRPr="00D93B9C">
        <w:rPr>
          <w:b/>
          <w:sz w:val="28"/>
          <w:lang w:eastAsia="ar-SA"/>
        </w:rPr>
        <w:tab/>
        <w:t>Setting Destination</w:t>
      </w:r>
    </w:p>
    <w:p w:rsidR="009C4911" w:rsidRDefault="009C4911" w:rsidP="009C4911">
      <w:pPr>
        <w:ind w:firstLine="720"/>
        <w:rPr>
          <w:b/>
          <w:sz w:val="28"/>
          <w:lang w:eastAsia="ar-SA"/>
        </w:rPr>
      </w:pPr>
    </w:p>
    <w:p w:rsidR="009C4911" w:rsidRDefault="009C4911" w:rsidP="009C4911">
      <w:pPr>
        <w:ind w:firstLine="720"/>
        <w:rPr>
          <w:b/>
          <w:sz w:val="28"/>
          <w:lang w:eastAsia="ar-SA"/>
        </w:rPr>
      </w:pPr>
    </w:p>
    <w:p w:rsidR="009C4911" w:rsidRPr="009C4911" w:rsidRDefault="009C4911" w:rsidP="009C4911">
      <w:pPr>
        <w:ind w:firstLine="720"/>
        <w:rPr>
          <w:b/>
          <w:sz w:val="28"/>
          <w:lang w:eastAsia="ar-SA"/>
        </w:rPr>
      </w:pPr>
      <w:r>
        <w:rPr>
          <w:b/>
          <w:noProof/>
          <w:sz w:val="28"/>
        </w:rPr>
        <w:drawing>
          <wp:inline distT="0" distB="0" distL="0" distR="0">
            <wp:extent cx="5943600" cy="2597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97785"/>
                    </a:xfrm>
                    <a:prstGeom prst="rect">
                      <a:avLst/>
                    </a:prstGeom>
                  </pic:spPr>
                </pic:pic>
              </a:graphicData>
            </a:graphic>
          </wp:inline>
        </w:drawing>
      </w:r>
    </w:p>
    <w:p w:rsidR="009C4911" w:rsidRDefault="009C4911" w:rsidP="003C1F55"/>
    <w:p w:rsidR="003C1F55" w:rsidRDefault="003C1F55" w:rsidP="003C1F55">
      <w:r>
        <w:br w:type="page"/>
      </w:r>
    </w:p>
    <w:p w:rsidR="009C4911" w:rsidRPr="00D93B9C" w:rsidRDefault="009C4911" w:rsidP="00D93B9C">
      <w:pPr>
        <w:pStyle w:val="ListParagraph"/>
        <w:numPr>
          <w:ilvl w:val="0"/>
          <w:numId w:val="48"/>
        </w:numPr>
        <w:rPr>
          <w:b/>
          <w:sz w:val="28"/>
          <w:lang w:eastAsia="ar-SA"/>
        </w:rPr>
      </w:pPr>
      <w:r w:rsidRPr="00D93B9C">
        <w:rPr>
          <w:b/>
          <w:sz w:val="28"/>
          <w:lang w:eastAsia="ar-SA"/>
        </w:rPr>
        <w:lastRenderedPageBreak/>
        <w:tab/>
      </w:r>
      <w:r w:rsidRPr="00D93B9C">
        <w:rPr>
          <w:b/>
          <w:sz w:val="28"/>
          <w:lang w:eastAsia="ar-SA"/>
        </w:rPr>
        <w:t>Get Weather</w:t>
      </w:r>
      <w:r w:rsidRPr="00D93B9C">
        <w:rPr>
          <w:b/>
          <w:sz w:val="28"/>
          <w:lang w:eastAsia="ar-SA"/>
        </w:rPr>
        <w:t xml:space="preserve"> </w:t>
      </w:r>
      <w:r w:rsidRPr="00D93B9C">
        <w:rPr>
          <w:b/>
          <w:sz w:val="28"/>
          <w:lang w:eastAsia="ar-SA"/>
        </w:rPr>
        <w:t>Information</w:t>
      </w:r>
    </w:p>
    <w:p w:rsidR="009C4911" w:rsidRDefault="009C4911" w:rsidP="009C4911">
      <w:pPr>
        <w:ind w:firstLine="720"/>
        <w:rPr>
          <w:b/>
          <w:sz w:val="28"/>
          <w:lang w:eastAsia="ar-SA"/>
        </w:rPr>
      </w:pPr>
    </w:p>
    <w:p w:rsidR="009C4911" w:rsidRDefault="009C4911" w:rsidP="009C4911">
      <w:pPr>
        <w:ind w:firstLine="720"/>
        <w:rPr>
          <w:b/>
          <w:sz w:val="28"/>
          <w:lang w:eastAsia="ar-SA"/>
        </w:rPr>
      </w:pPr>
    </w:p>
    <w:p w:rsidR="009C4911" w:rsidRDefault="009C4911" w:rsidP="009C4911">
      <w:pPr>
        <w:ind w:firstLine="720"/>
        <w:rPr>
          <w:b/>
          <w:sz w:val="28"/>
          <w:lang w:eastAsia="ar-SA"/>
        </w:rPr>
      </w:pPr>
      <w:r>
        <w:rPr>
          <w:b/>
          <w:noProof/>
          <w:sz w:val="28"/>
        </w:rPr>
        <w:drawing>
          <wp:inline distT="0" distB="0" distL="0" distR="0">
            <wp:extent cx="5943600" cy="2612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12390"/>
                    </a:xfrm>
                    <a:prstGeom prst="rect">
                      <a:avLst/>
                    </a:prstGeom>
                  </pic:spPr>
                </pic:pic>
              </a:graphicData>
            </a:graphic>
          </wp:inline>
        </w:drawing>
      </w:r>
    </w:p>
    <w:p w:rsidR="009C4911" w:rsidRDefault="009C4911" w:rsidP="009C4911">
      <w:pPr>
        <w:ind w:firstLine="720"/>
        <w:rPr>
          <w:b/>
          <w:sz w:val="28"/>
          <w:lang w:eastAsia="ar-SA"/>
        </w:rPr>
      </w:pPr>
    </w:p>
    <w:p w:rsidR="009C4911" w:rsidRPr="00D93B9C" w:rsidRDefault="009C4911" w:rsidP="00D93B9C">
      <w:pPr>
        <w:pStyle w:val="ListParagraph"/>
        <w:numPr>
          <w:ilvl w:val="0"/>
          <w:numId w:val="48"/>
        </w:numPr>
        <w:rPr>
          <w:b/>
          <w:sz w:val="28"/>
          <w:lang w:eastAsia="ar-SA"/>
        </w:rPr>
      </w:pPr>
      <w:r w:rsidRPr="00D93B9C">
        <w:rPr>
          <w:b/>
          <w:sz w:val="28"/>
          <w:lang w:eastAsia="ar-SA"/>
        </w:rPr>
        <w:tab/>
      </w:r>
      <w:r w:rsidRPr="00D93B9C">
        <w:rPr>
          <w:b/>
          <w:sz w:val="28"/>
          <w:lang w:eastAsia="ar-SA"/>
        </w:rPr>
        <w:t>Wrong Direction Detection</w:t>
      </w:r>
    </w:p>
    <w:p w:rsidR="009C4911" w:rsidRDefault="009C4911" w:rsidP="009C4911">
      <w:pPr>
        <w:ind w:firstLine="720"/>
        <w:rPr>
          <w:b/>
          <w:sz w:val="28"/>
          <w:lang w:eastAsia="ar-SA"/>
        </w:rPr>
      </w:pPr>
    </w:p>
    <w:p w:rsidR="009C4911" w:rsidRDefault="009C4911" w:rsidP="009C4911">
      <w:pPr>
        <w:ind w:firstLine="720"/>
        <w:rPr>
          <w:b/>
          <w:sz w:val="28"/>
          <w:lang w:eastAsia="ar-SA"/>
        </w:rPr>
      </w:pPr>
      <w:r>
        <w:rPr>
          <w:b/>
          <w:noProof/>
          <w:sz w:val="28"/>
        </w:rPr>
        <w:drawing>
          <wp:inline distT="0" distB="0" distL="0" distR="0">
            <wp:extent cx="5943600" cy="1329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29690"/>
                    </a:xfrm>
                    <a:prstGeom prst="rect">
                      <a:avLst/>
                    </a:prstGeom>
                  </pic:spPr>
                </pic:pic>
              </a:graphicData>
            </a:graphic>
          </wp:inline>
        </w:drawing>
      </w:r>
    </w:p>
    <w:p w:rsidR="009C4911" w:rsidRDefault="009C4911" w:rsidP="009C4911">
      <w:pPr>
        <w:ind w:firstLine="720"/>
        <w:rPr>
          <w:b/>
          <w:sz w:val="28"/>
          <w:lang w:eastAsia="ar-SA"/>
        </w:rPr>
      </w:pPr>
    </w:p>
    <w:p w:rsidR="009C4911" w:rsidRDefault="009C4911" w:rsidP="003C1F55"/>
    <w:p w:rsidR="003C1F55" w:rsidRDefault="003C1F55" w:rsidP="003C1F55">
      <w:r>
        <w:br w:type="page"/>
      </w:r>
    </w:p>
    <w:p w:rsidR="00D93B9C" w:rsidRDefault="00D93B9C" w:rsidP="00D93B9C">
      <w:pPr>
        <w:ind w:firstLine="360"/>
        <w:rPr>
          <w:b/>
          <w:sz w:val="28"/>
          <w:lang w:eastAsia="ar-SA"/>
        </w:rPr>
      </w:pPr>
      <w:r>
        <w:rPr>
          <w:b/>
          <w:sz w:val="28"/>
          <w:lang w:eastAsia="ar-SA"/>
        </w:rPr>
        <w:lastRenderedPageBreak/>
        <w:t>4.2.3</w:t>
      </w:r>
      <w:r w:rsidRPr="009C4911">
        <w:rPr>
          <w:b/>
          <w:sz w:val="28"/>
          <w:lang w:eastAsia="ar-SA"/>
        </w:rPr>
        <w:tab/>
      </w:r>
      <w:r>
        <w:rPr>
          <w:b/>
          <w:sz w:val="28"/>
          <w:lang w:eastAsia="ar-SA"/>
        </w:rPr>
        <w:t>Class</w:t>
      </w:r>
      <w:r w:rsidRPr="009C4911">
        <w:rPr>
          <w:b/>
          <w:sz w:val="28"/>
          <w:lang w:eastAsia="ar-SA"/>
        </w:rPr>
        <w:t xml:space="preserve"> Diagram</w:t>
      </w:r>
    </w:p>
    <w:p w:rsidR="00D93B9C" w:rsidRDefault="00D93B9C" w:rsidP="00D93B9C">
      <w:pPr>
        <w:ind w:firstLine="360"/>
        <w:rPr>
          <w:b/>
          <w:sz w:val="28"/>
          <w:lang w:eastAsia="ar-SA"/>
        </w:rPr>
      </w:pPr>
    </w:p>
    <w:p w:rsidR="00D93B9C" w:rsidRDefault="00D93B9C" w:rsidP="00D93B9C">
      <w:pPr>
        <w:ind w:firstLine="360"/>
        <w:rPr>
          <w:b/>
          <w:sz w:val="28"/>
          <w:lang w:eastAsia="ar-SA"/>
        </w:rPr>
      </w:pPr>
    </w:p>
    <w:p w:rsidR="00D93B9C" w:rsidRDefault="00D93B9C" w:rsidP="00D93B9C">
      <w:pPr>
        <w:ind w:firstLine="360"/>
        <w:rPr>
          <w:b/>
          <w:sz w:val="28"/>
          <w:lang w:eastAsia="ar-SA"/>
        </w:rPr>
      </w:pPr>
    </w:p>
    <w:p w:rsidR="00D93B9C" w:rsidRDefault="00D93B9C" w:rsidP="00D93B9C">
      <w:pPr>
        <w:ind w:firstLine="360"/>
        <w:rPr>
          <w:b/>
          <w:sz w:val="28"/>
          <w:lang w:eastAsia="ar-SA"/>
        </w:rPr>
      </w:pPr>
    </w:p>
    <w:p w:rsidR="00D93B9C" w:rsidRDefault="00D93B9C" w:rsidP="00D93B9C">
      <w:pPr>
        <w:rPr>
          <w:b/>
          <w:sz w:val="28"/>
          <w:lang w:eastAsia="ar-SA"/>
        </w:rPr>
      </w:pPr>
      <w:r>
        <w:rPr>
          <w:b/>
          <w:noProof/>
          <w:sz w:val="28"/>
        </w:rPr>
        <w:drawing>
          <wp:inline distT="0" distB="0" distL="0" distR="0">
            <wp:extent cx="6636775" cy="43677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png"/>
                    <pic:cNvPicPr/>
                  </pic:nvPicPr>
                  <pic:blipFill>
                    <a:blip r:embed="rId13">
                      <a:extLst>
                        <a:ext uri="{28A0092B-C50C-407E-A947-70E740481C1C}">
                          <a14:useLocalDpi xmlns:a14="http://schemas.microsoft.com/office/drawing/2010/main" val="0"/>
                        </a:ext>
                      </a:extLst>
                    </a:blip>
                    <a:stretch>
                      <a:fillRect/>
                    </a:stretch>
                  </pic:blipFill>
                  <pic:spPr>
                    <a:xfrm>
                      <a:off x="0" y="0"/>
                      <a:ext cx="6651504" cy="4377486"/>
                    </a:xfrm>
                    <a:prstGeom prst="rect">
                      <a:avLst/>
                    </a:prstGeom>
                  </pic:spPr>
                </pic:pic>
              </a:graphicData>
            </a:graphic>
          </wp:inline>
        </w:drawing>
      </w:r>
    </w:p>
    <w:p w:rsidR="00D93B9C" w:rsidRDefault="00D93B9C" w:rsidP="003C1F55"/>
    <w:p w:rsidR="00D93B9C" w:rsidRDefault="00D93B9C" w:rsidP="003C1F55"/>
    <w:p w:rsidR="00D93B9C" w:rsidRDefault="00D93B9C" w:rsidP="003C1F55"/>
    <w:p w:rsidR="00D93B9C" w:rsidRDefault="00D93B9C" w:rsidP="003C1F55"/>
    <w:p w:rsidR="00D93B9C" w:rsidRDefault="00D93B9C" w:rsidP="003C1F55"/>
    <w:p w:rsidR="00D93B9C" w:rsidRDefault="00D93B9C" w:rsidP="003C1F55"/>
    <w:p w:rsidR="00D93B9C" w:rsidRDefault="00D93B9C" w:rsidP="00D93B9C">
      <w:pPr>
        <w:ind w:firstLine="360"/>
        <w:rPr>
          <w:b/>
          <w:sz w:val="28"/>
          <w:lang w:eastAsia="ar-SA"/>
        </w:rPr>
      </w:pPr>
      <w:r>
        <w:rPr>
          <w:b/>
          <w:sz w:val="28"/>
          <w:lang w:eastAsia="ar-SA"/>
        </w:rPr>
        <w:t>4.2.4</w:t>
      </w:r>
      <w:r w:rsidRPr="009C4911">
        <w:rPr>
          <w:b/>
          <w:sz w:val="28"/>
          <w:lang w:eastAsia="ar-SA"/>
        </w:rPr>
        <w:tab/>
      </w:r>
      <w:r>
        <w:rPr>
          <w:b/>
          <w:sz w:val="28"/>
          <w:lang w:eastAsia="ar-SA"/>
        </w:rPr>
        <w:t>Sequence</w:t>
      </w:r>
      <w:r w:rsidRPr="009C4911">
        <w:rPr>
          <w:b/>
          <w:sz w:val="28"/>
          <w:lang w:eastAsia="ar-SA"/>
        </w:rPr>
        <w:t xml:space="preserve"> Diagram</w:t>
      </w:r>
      <w:r>
        <w:rPr>
          <w:b/>
          <w:sz w:val="28"/>
          <w:lang w:eastAsia="ar-SA"/>
        </w:rPr>
        <w:t>s</w:t>
      </w:r>
    </w:p>
    <w:p w:rsidR="00D93B9C" w:rsidRDefault="00D93B9C" w:rsidP="003C1F55"/>
    <w:p w:rsidR="00D93B9C" w:rsidRDefault="00D93B9C" w:rsidP="003C1F55"/>
    <w:p w:rsidR="00D93B9C" w:rsidRDefault="00D93B9C" w:rsidP="00D93B9C">
      <w:pPr>
        <w:pStyle w:val="ListParagraph"/>
        <w:numPr>
          <w:ilvl w:val="0"/>
          <w:numId w:val="45"/>
        </w:numPr>
        <w:rPr>
          <w:b/>
          <w:sz w:val="28"/>
          <w:lang w:eastAsia="ar-SA"/>
        </w:rPr>
      </w:pPr>
      <w:r w:rsidRPr="00D93B9C">
        <w:rPr>
          <w:b/>
          <w:sz w:val="28"/>
          <w:lang w:eastAsia="ar-SA"/>
        </w:rPr>
        <w:tab/>
      </w:r>
      <w:r>
        <w:rPr>
          <w:b/>
          <w:sz w:val="28"/>
          <w:lang w:eastAsia="ar-SA"/>
        </w:rPr>
        <w:t>Setting End Points</w:t>
      </w:r>
    </w:p>
    <w:p w:rsidR="00D93B9C" w:rsidRDefault="00D93B9C" w:rsidP="00D93B9C">
      <w:pPr>
        <w:pStyle w:val="ListParagraph"/>
        <w:ind w:left="1440"/>
        <w:rPr>
          <w:b/>
          <w:sz w:val="28"/>
          <w:lang w:eastAsia="ar-SA"/>
        </w:rPr>
      </w:pPr>
    </w:p>
    <w:p w:rsidR="00D93B9C" w:rsidRDefault="00D93B9C" w:rsidP="00D93B9C">
      <w:pPr>
        <w:rPr>
          <w:b/>
          <w:sz w:val="28"/>
          <w:lang w:eastAsia="ar-SA"/>
        </w:rPr>
      </w:pPr>
      <w:r>
        <w:rPr>
          <w:noProof/>
        </w:rPr>
        <w:lastRenderedPageBreak/>
        <w:drawing>
          <wp:inline distT="0" distB="0" distL="0" distR="0">
            <wp:extent cx="5987900" cy="2874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1.png"/>
                    <pic:cNvPicPr/>
                  </pic:nvPicPr>
                  <pic:blipFill>
                    <a:blip r:embed="rId14">
                      <a:extLst>
                        <a:ext uri="{28A0092B-C50C-407E-A947-70E740481C1C}">
                          <a14:useLocalDpi xmlns:a14="http://schemas.microsoft.com/office/drawing/2010/main" val="0"/>
                        </a:ext>
                      </a:extLst>
                    </a:blip>
                    <a:stretch>
                      <a:fillRect/>
                    </a:stretch>
                  </pic:blipFill>
                  <pic:spPr>
                    <a:xfrm>
                      <a:off x="0" y="0"/>
                      <a:ext cx="5988546" cy="2874630"/>
                    </a:xfrm>
                    <a:prstGeom prst="rect">
                      <a:avLst/>
                    </a:prstGeom>
                  </pic:spPr>
                </pic:pic>
              </a:graphicData>
            </a:graphic>
          </wp:inline>
        </w:drawing>
      </w:r>
    </w:p>
    <w:p w:rsidR="00D93B9C" w:rsidRDefault="00D93B9C" w:rsidP="00D93B9C">
      <w:pPr>
        <w:rPr>
          <w:b/>
          <w:sz w:val="28"/>
          <w:lang w:eastAsia="ar-SA"/>
        </w:rPr>
      </w:pPr>
    </w:p>
    <w:p w:rsidR="00D93B9C" w:rsidRDefault="00D93B9C" w:rsidP="00D93B9C">
      <w:pPr>
        <w:rPr>
          <w:b/>
          <w:sz w:val="28"/>
          <w:lang w:eastAsia="ar-SA"/>
        </w:rPr>
      </w:pPr>
    </w:p>
    <w:p w:rsidR="00D93B9C" w:rsidRDefault="00D93B9C" w:rsidP="00D93B9C">
      <w:pPr>
        <w:rPr>
          <w:b/>
          <w:sz w:val="28"/>
          <w:lang w:eastAsia="ar-SA"/>
        </w:rPr>
      </w:pPr>
    </w:p>
    <w:p w:rsidR="00D93B9C" w:rsidRDefault="00D93B9C" w:rsidP="00D93B9C">
      <w:pPr>
        <w:rPr>
          <w:b/>
          <w:sz w:val="28"/>
          <w:lang w:eastAsia="ar-SA"/>
        </w:rPr>
      </w:pPr>
    </w:p>
    <w:p w:rsidR="00D93B9C" w:rsidRDefault="00D93B9C" w:rsidP="00D93B9C">
      <w:pPr>
        <w:pStyle w:val="ListParagraph"/>
        <w:numPr>
          <w:ilvl w:val="0"/>
          <w:numId w:val="45"/>
        </w:numPr>
        <w:rPr>
          <w:b/>
          <w:sz w:val="28"/>
          <w:lang w:eastAsia="ar-SA"/>
        </w:rPr>
      </w:pPr>
      <w:r w:rsidRPr="00D93B9C">
        <w:rPr>
          <w:b/>
          <w:sz w:val="28"/>
          <w:lang w:eastAsia="ar-SA"/>
        </w:rPr>
        <w:tab/>
      </w:r>
      <w:r>
        <w:rPr>
          <w:b/>
          <w:sz w:val="28"/>
          <w:lang w:eastAsia="ar-SA"/>
        </w:rPr>
        <w:t>Navigation</w:t>
      </w:r>
    </w:p>
    <w:p w:rsidR="00D93B9C" w:rsidRDefault="00D93B9C" w:rsidP="00D93B9C">
      <w:pPr>
        <w:ind w:left="720"/>
        <w:rPr>
          <w:b/>
          <w:sz w:val="28"/>
          <w:lang w:eastAsia="ar-SA"/>
        </w:rPr>
      </w:pPr>
    </w:p>
    <w:p w:rsidR="00D93B9C" w:rsidRPr="00D93B9C" w:rsidRDefault="00D93B9C" w:rsidP="00D93B9C">
      <w:pPr>
        <w:ind w:left="720"/>
        <w:rPr>
          <w:b/>
          <w:sz w:val="28"/>
          <w:lang w:eastAsia="ar-SA"/>
        </w:rPr>
      </w:pPr>
    </w:p>
    <w:p w:rsidR="00D93B9C" w:rsidRDefault="00D93B9C" w:rsidP="00D93B9C">
      <w:pPr>
        <w:ind w:left="720"/>
        <w:rPr>
          <w:b/>
          <w:sz w:val="28"/>
          <w:lang w:eastAsia="ar-SA"/>
        </w:rPr>
      </w:pPr>
    </w:p>
    <w:p w:rsidR="00D93B9C" w:rsidRDefault="00D93B9C" w:rsidP="00D93B9C">
      <w:pPr>
        <w:rPr>
          <w:b/>
          <w:sz w:val="28"/>
          <w:lang w:eastAsia="ar-SA"/>
        </w:rPr>
      </w:pPr>
      <w:r>
        <w:rPr>
          <w:b/>
          <w:noProof/>
          <w:sz w:val="28"/>
        </w:rPr>
        <w:drawing>
          <wp:inline distT="0" distB="0" distL="0" distR="0">
            <wp:extent cx="5943600" cy="2853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quence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853055"/>
                    </a:xfrm>
                    <a:prstGeom prst="rect">
                      <a:avLst/>
                    </a:prstGeom>
                  </pic:spPr>
                </pic:pic>
              </a:graphicData>
            </a:graphic>
          </wp:inline>
        </w:drawing>
      </w:r>
    </w:p>
    <w:p w:rsidR="00D93B9C" w:rsidRDefault="00D93B9C" w:rsidP="00D93B9C">
      <w:pPr>
        <w:rPr>
          <w:b/>
          <w:sz w:val="28"/>
          <w:lang w:eastAsia="ar-SA"/>
        </w:rPr>
      </w:pPr>
    </w:p>
    <w:p w:rsidR="00D93B9C" w:rsidRDefault="00D93B9C" w:rsidP="00D93B9C">
      <w:pPr>
        <w:rPr>
          <w:b/>
          <w:sz w:val="28"/>
          <w:lang w:eastAsia="ar-SA"/>
        </w:rPr>
      </w:pPr>
    </w:p>
    <w:p w:rsidR="00D93B9C" w:rsidRDefault="00D93B9C" w:rsidP="00D93B9C">
      <w:pPr>
        <w:rPr>
          <w:b/>
          <w:sz w:val="28"/>
          <w:lang w:eastAsia="ar-SA"/>
        </w:rPr>
      </w:pPr>
    </w:p>
    <w:p w:rsidR="00D93B9C" w:rsidRDefault="00D93B9C" w:rsidP="00D93B9C">
      <w:pPr>
        <w:rPr>
          <w:b/>
          <w:sz w:val="28"/>
          <w:lang w:eastAsia="ar-SA"/>
        </w:rPr>
      </w:pPr>
    </w:p>
    <w:p w:rsidR="00D93B9C" w:rsidRDefault="00D93B9C" w:rsidP="00D93B9C">
      <w:pPr>
        <w:pStyle w:val="ListParagraph"/>
        <w:numPr>
          <w:ilvl w:val="0"/>
          <w:numId w:val="45"/>
        </w:numPr>
        <w:rPr>
          <w:b/>
          <w:sz w:val="28"/>
          <w:lang w:eastAsia="ar-SA"/>
        </w:rPr>
      </w:pPr>
      <w:r>
        <w:rPr>
          <w:b/>
          <w:sz w:val="28"/>
          <w:lang w:eastAsia="ar-SA"/>
        </w:rPr>
        <w:lastRenderedPageBreak/>
        <w:t>Deviating from Path</w:t>
      </w:r>
    </w:p>
    <w:p w:rsidR="00D93B9C" w:rsidRDefault="00D93B9C" w:rsidP="00D93B9C">
      <w:pPr>
        <w:rPr>
          <w:b/>
          <w:sz w:val="28"/>
          <w:lang w:eastAsia="ar-SA"/>
        </w:rPr>
      </w:pPr>
    </w:p>
    <w:p w:rsidR="00D93B9C" w:rsidRPr="00D93B9C" w:rsidRDefault="00D93B9C" w:rsidP="00D93B9C">
      <w:pPr>
        <w:rPr>
          <w:b/>
          <w:sz w:val="28"/>
          <w:lang w:eastAsia="ar-SA"/>
        </w:rPr>
      </w:pPr>
      <w:r>
        <w:rPr>
          <w:b/>
          <w:noProof/>
          <w:sz w:val="28"/>
        </w:rPr>
        <w:drawing>
          <wp:inline distT="0" distB="0" distL="0" distR="0">
            <wp:extent cx="5943600" cy="34302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quence3.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0270"/>
                    </a:xfrm>
                    <a:prstGeom prst="rect">
                      <a:avLst/>
                    </a:prstGeom>
                  </pic:spPr>
                </pic:pic>
              </a:graphicData>
            </a:graphic>
          </wp:inline>
        </w:drawing>
      </w:r>
    </w:p>
    <w:p w:rsidR="00D93B9C" w:rsidRPr="00D93B9C" w:rsidRDefault="00D93B9C" w:rsidP="00D93B9C">
      <w:pPr>
        <w:rPr>
          <w:b/>
          <w:sz w:val="28"/>
          <w:lang w:eastAsia="ar-SA"/>
        </w:rPr>
      </w:pPr>
    </w:p>
    <w:p w:rsidR="00D93B9C" w:rsidRDefault="00D93B9C" w:rsidP="003C1F55"/>
    <w:p w:rsidR="00D93B9C" w:rsidRDefault="00D93B9C" w:rsidP="003C1F55">
      <w:pPr>
        <w:pStyle w:val="Heading1"/>
        <w:jc w:val="center"/>
        <w:rPr>
          <w:rFonts w:ascii="Book Antiqua" w:hAnsi="Book Antiqua"/>
          <w:sz w:val="36"/>
          <w:szCs w:val="36"/>
        </w:rPr>
      </w:pPr>
    </w:p>
    <w:p w:rsidR="00D93B9C" w:rsidRDefault="00D93B9C" w:rsidP="003C1F55">
      <w:pPr>
        <w:pStyle w:val="Heading1"/>
        <w:jc w:val="center"/>
        <w:rPr>
          <w:rFonts w:ascii="Book Antiqua" w:hAnsi="Book Antiqua"/>
          <w:sz w:val="36"/>
          <w:szCs w:val="36"/>
        </w:rPr>
      </w:pPr>
    </w:p>
    <w:p w:rsidR="00D93B9C" w:rsidRDefault="00D93B9C" w:rsidP="003C1F55">
      <w:pPr>
        <w:pStyle w:val="Heading1"/>
        <w:jc w:val="center"/>
        <w:rPr>
          <w:rFonts w:ascii="Book Antiqua" w:hAnsi="Book Antiqua"/>
          <w:sz w:val="36"/>
          <w:szCs w:val="36"/>
        </w:rPr>
      </w:pPr>
    </w:p>
    <w:p w:rsidR="00D93B9C" w:rsidRDefault="00D93B9C" w:rsidP="00D93B9C">
      <w:pPr>
        <w:rPr>
          <w:lang w:eastAsia="ar-SA"/>
        </w:rPr>
      </w:pPr>
    </w:p>
    <w:p w:rsidR="00D93B9C" w:rsidRDefault="00D93B9C" w:rsidP="00D93B9C">
      <w:pPr>
        <w:rPr>
          <w:lang w:eastAsia="ar-SA"/>
        </w:rPr>
      </w:pPr>
    </w:p>
    <w:p w:rsidR="00D93B9C" w:rsidRDefault="00D93B9C" w:rsidP="00D93B9C">
      <w:pPr>
        <w:rPr>
          <w:lang w:eastAsia="ar-SA"/>
        </w:rPr>
      </w:pPr>
    </w:p>
    <w:p w:rsidR="00D93B9C" w:rsidRDefault="00D93B9C" w:rsidP="00D93B9C">
      <w:pPr>
        <w:rPr>
          <w:lang w:eastAsia="ar-SA"/>
        </w:rPr>
      </w:pPr>
    </w:p>
    <w:p w:rsidR="00D93B9C" w:rsidRPr="00D93B9C" w:rsidRDefault="00D93B9C" w:rsidP="00D93B9C">
      <w:pPr>
        <w:rPr>
          <w:lang w:eastAsia="ar-SA"/>
        </w:rPr>
      </w:pPr>
      <w:bookmarkStart w:id="31" w:name="_GoBack"/>
      <w:bookmarkEnd w:id="31"/>
    </w:p>
    <w:p w:rsidR="003C1F55" w:rsidRPr="003C1F55" w:rsidRDefault="003C1F55" w:rsidP="003C1F55">
      <w:pPr>
        <w:pStyle w:val="Heading1"/>
        <w:jc w:val="center"/>
        <w:rPr>
          <w:rFonts w:ascii="Book Antiqua" w:hAnsi="Book Antiqua"/>
          <w:sz w:val="36"/>
          <w:szCs w:val="36"/>
        </w:rPr>
      </w:pPr>
      <w:r w:rsidRPr="003C1F55">
        <w:rPr>
          <w:rFonts w:ascii="Book Antiqua" w:hAnsi="Book Antiqua"/>
          <w:sz w:val="36"/>
          <w:szCs w:val="36"/>
        </w:rPr>
        <w:lastRenderedPageBreak/>
        <w:t>References</w:t>
      </w:r>
      <w:r>
        <w:rPr>
          <w:rFonts w:ascii="Book Antiqua" w:hAnsi="Book Antiqua"/>
          <w:sz w:val="36"/>
          <w:szCs w:val="36"/>
        </w:rPr>
        <w:t xml:space="preserve"> </w:t>
      </w:r>
    </w:p>
    <w:p w:rsidR="003C1F55" w:rsidRPr="003C1F55" w:rsidRDefault="003C1F55" w:rsidP="003C1F55">
      <w:pPr>
        <w:suppressAutoHyphens/>
        <w:spacing w:before="120" w:line="360" w:lineRule="auto"/>
        <w:jc w:val="both"/>
        <w:rPr>
          <w:kern w:val="1"/>
          <w:lang w:eastAsia="ar-SA"/>
        </w:rPr>
      </w:pPr>
      <w:r w:rsidRPr="003C1F55">
        <w:rPr>
          <w:kern w:val="1"/>
          <w:lang w:eastAsia="ar-SA"/>
        </w:rPr>
        <w:t xml:space="preserve">References to any book, journal paper or website should properly be acknowledged. Please consistently follow the style. The following are few examples of different resources i.e. journal article, book, and website. </w:t>
      </w:r>
    </w:p>
    <w:p w:rsidR="003C1F55" w:rsidRPr="003C1F55" w:rsidRDefault="003C1F55" w:rsidP="003C1F55">
      <w:pPr>
        <w:suppressAutoHyphens/>
        <w:spacing w:before="120" w:line="360" w:lineRule="auto"/>
        <w:jc w:val="both"/>
        <w:rPr>
          <w:kern w:val="1"/>
          <w:lang w:eastAsia="ar-SA"/>
        </w:rPr>
      </w:pPr>
      <w:r w:rsidRPr="003C1F55">
        <w:rPr>
          <w:kern w:val="1"/>
          <w:lang w:eastAsia="ar-SA"/>
        </w:rPr>
        <w:t>1</w:t>
      </w:r>
      <w:r w:rsidRPr="003C1F55">
        <w:rPr>
          <w:kern w:val="1"/>
          <w:lang w:eastAsia="ar-SA"/>
        </w:rPr>
        <w:tab/>
      </w:r>
      <w:proofErr w:type="spellStart"/>
      <w:r w:rsidRPr="003C1F55">
        <w:rPr>
          <w:kern w:val="1"/>
          <w:lang w:eastAsia="ar-SA"/>
        </w:rPr>
        <w:t>Lyda</w:t>
      </w:r>
      <w:proofErr w:type="spellEnd"/>
      <w:r w:rsidRPr="003C1F55">
        <w:rPr>
          <w:kern w:val="1"/>
          <w:lang w:eastAsia="ar-SA"/>
        </w:rPr>
        <w:t xml:space="preserve"> M.S. Lau, Jayne </w:t>
      </w:r>
      <w:proofErr w:type="spellStart"/>
      <w:r w:rsidRPr="003C1F55">
        <w:rPr>
          <w:kern w:val="1"/>
          <w:lang w:eastAsia="ar-SA"/>
        </w:rPr>
        <w:t>Curson</w:t>
      </w:r>
      <w:proofErr w:type="spellEnd"/>
      <w:r w:rsidRPr="003C1F55">
        <w:rPr>
          <w:kern w:val="1"/>
          <w:lang w:eastAsia="ar-SA"/>
        </w:rPr>
        <w:t xml:space="preserve">, Richard Drew, Peter Dew and Christine Leigh, (1999), Use Of VSP Resource Rooms to Support Group Work in a Learning Environment, ACM 99, pp-2. (Journal paper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2</w:t>
      </w:r>
      <w:r w:rsidRPr="003C1F55">
        <w:rPr>
          <w:kern w:val="1"/>
          <w:lang w:eastAsia="ar-SA"/>
        </w:rPr>
        <w:tab/>
        <w:t xml:space="preserve">Hideyuki Nakanishi, </w:t>
      </w:r>
      <w:proofErr w:type="spellStart"/>
      <w:r w:rsidRPr="003C1F55">
        <w:rPr>
          <w:kern w:val="1"/>
          <w:lang w:eastAsia="ar-SA"/>
        </w:rPr>
        <w:t>Chikara</w:t>
      </w:r>
      <w:proofErr w:type="spellEnd"/>
      <w:r w:rsidRPr="003C1F55">
        <w:rPr>
          <w:kern w:val="1"/>
          <w:lang w:eastAsia="ar-SA"/>
        </w:rPr>
        <w:t xml:space="preserve"> Yoshida, Toshikazu </w:t>
      </w:r>
      <w:proofErr w:type="spellStart"/>
      <w:r w:rsidRPr="003C1F55">
        <w:rPr>
          <w:kern w:val="1"/>
          <w:lang w:eastAsia="ar-SA"/>
        </w:rPr>
        <w:t>Nishmora</w:t>
      </w:r>
      <w:proofErr w:type="spellEnd"/>
      <w:r w:rsidRPr="003C1F55">
        <w:rPr>
          <w:kern w:val="1"/>
          <w:lang w:eastAsia="ar-SA"/>
        </w:rPr>
        <w:t xml:space="preserve"> and </w:t>
      </w:r>
      <w:proofErr w:type="spellStart"/>
      <w:r w:rsidRPr="003C1F55">
        <w:rPr>
          <w:kern w:val="1"/>
          <w:lang w:eastAsia="ar-SA"/>
        </w:rPr>
        <w:t>Turu</w:t>
      </w:r>
      <w:proofErr w:type="spellEnd"/>
      <w:r w:rsidRPr="003C1F55">
        <w:rPr>
          <w:kern w:val="1"/>
          <w:lang w:eastAsia="ar-SA"/>
        </w:rPr>
        <w:t xml:space="preserve"> </w:t>
      </w:r>
      <w:proofErr w:type="spellStart"/>
      <w:r w:rsidRPr="003C1F55">
        <w:rPr>
          <w:kern w:val="1"/>
          <w:lang w:eastAsia="ar-SA"/>
        </w:rPr>
        <w:t>Ishada</w:t>
      </w:r>
      <w:proofErr w:type="spellEnd"/>
      <w:r w:rsidRPr="003C1F55">
        <w:rPr>
          <w:kern w:val="1"/>
          <w:lang w:eastAsia="ar-SA"/>
        </w:rPr>
        <w:t xml:space="preserve">, (1996), </w:t>
      </w:r>
      <w:proofErr w:type="spellStart"/>
      <w:r w:rsidRPr="003C1F55">
        <w:rPr>
          <w:kern w:val="1"/>
          <w:lang w:eastAsia="ar-SA"/>
        </w:rPr>
        <w:t>FreeWalk</w:t>
      </w:r>
      <w:proofErr w:type="spellEnd"/>
      <w:r w:rsidRPr="003C1F55">
        <w:rPr>
          <w:kern w:val="1"/>
          <w:lang w:eastAsia="ar-SA"/>
        </w:rPr>
        <w:t xml:space="preserve">: Supporting Casual Meetings in a Network, </w:t>
      </w:r>
      <w:proofErr w:type="spellStart"/>
      <w:r w:rsidRPr="003C1F55">
        <w:rPr>
          <w:kern w:val="1"/>
          <w:lang w:eastAsia="ar-SA"/>
        </w:rPr>
        <w:t>pp</w:t>
      </w:r>
      <w:proofErr w:type="spellEnd"/>
      <w:r w:rsidRPr="003C1F55">
        <w:rPr>
          <w:kern w:val="1"/>
          <w:lang w:eastAsia="ar-SA"/>
        </w:rPr>
        <w:t xml:space="preserve"> 308-314 (paper on web) http://www.acm.org/pubs/articles/proceedings/cscw/240080/p308-nakanishi.pdf </w:t>
      </w:r>
    </w:p>
    <w:p w:rsidR="003C1F55" w:rsidRPr="003C1F55" w:rsidRDefault="003C1F55" w:rsidP="003C1F55">
      <w:pPr>
        <w:suppressAutoHyphens/>
        <w:spacing w:before="120" w:line="360" w:lineRule="auto"/>
        <w:jc w:val="both"/>
        <w:rPr>
          <w:kern w:val="1"/>
          <w:lang w:eastAsia="ar-SA"/>
        </w:rPr>
      </w:pPr>
      <w:r w:rsidRPr="003C1F55">
        <w:rPr>
          <w:kern w:val="1"/>
          <w:lang w:eastAsia="ar-SA"/>
        </w:rPr>
        <w:t>3</w:t>
      </w:r>
      <w:r w:rsidRPr="003C1F55">
        <w:rPr>
          <w:kern w:val="1"/>
          <w:lang w:eastAsia="ar-SA"/>
        </w:rPr>
        <w:tab/>
        <w:t xml:space="preserve">Ali </w:t>
      </w:r>
      <w:proofErr w:type="spellStart"/>
      <w:r w:rsidRPr="003C1F55">
        <w:rPr>
          <w:kern w:val="1"/>
          <w:lang w:eastAsia="ar-SA"/>
        </w:rPr>
        <w:t>Behforooz</w:t>
      </w:r>
      <w:proofErr w:type="spellEnd"/>
      <w:r w:rsidRPr="003C1F55">
        <w:rPr>
          <w:kern w:val="1"/>
          <w:lang w:eastAsia="ar-SA"/>
        </w:rPr>
        <w:t xml:space="preserve"> &amp; Frederick </w:t>
      </w:r>
      <w:proofErr w:type="spellStart"/>
      <w:r w:rsidRPr="003C1F55">
        <w:rPr>
          <w:kern w:val="1"/>
          <w:lang w:eastAsia="ar-SA"/>
        </w:rPr>
        <w:t>J.Hudson</w:t>
      </w:r>
      <w:proofErr w:type="spellEnd"/>
      <w:r w:rsidRPr="003C1F55">
        <w:rPr>
          <w:kern w:val="1"/>
          <w:lang w:eastAsia="ar-SA"/>
        </w:rPr>
        <w:t xml:space="preserve">, (1996), Software Engineering Fundamentals, Oxford University Press. Chapter 8, pp255-235. (book reference example) </w:t>
      </w:r>
    </w:p>
    <w:p w:rsidR="003C1F55" w:rsidRPr="003C1F55" w:rsidRDefault="003C1F55" w:rsidP="003C1F55">
      <w:pPr>
        <w:suppressAutoHyphens/>
        <w:spacing w:before="120" w:line="360" w:lineRule="auto"/>
        <w:jc w:val="both"/>
        <w:rPr>
          <w:kern w:val="1"/>
          <w:lang w:eastAsia="ar-SA"/>
        </w:rPr>
      </w:pPr>
      <w:r w:rsidRPr="003C1F55">
        <w:rPr>
          <w:kern w:val="1"/>
          <w:lang w:eastAsia="ar-SA"/>
        </w:rPr>
        <w:t>4</w:t>
      </w:r>
      <w:r w:rsidRPr="003C1F55">
        <w:rPr>
          <w:kern w:val="1"/>
          <w:lang w:eastAsia="ar-SA"/>
        </w:rPr>
        <w:tab/>
        <w:t>Page Author, Page Title, http://www.bt.com/bttj/archive.htm, Last date accessed. (web site)</w:t>
      </w:r>
    </w:p>
    <w:p w:rsidR="003C1F55" w:rsidRPr="003C1F55" w:rsidRDefault="003C1F55" w:rsidP="003C1F55">
      <w:pPr>
        <w:suppressAutoHyphens/>
        <w:spacing w:before="120" w:line="360" w:lineRule="auto"/>
        <w:jc w:val="both"/>
        <w:rPr>
          <w:kern w:val="1"/>
          <w:lang w:eastAsia="ar-SA"/>
        </w:rPr>
      </w:pPr>
    </w:p>
    <w:p w:rsidR="003C1F55" w:rsidRPr="00DB1211" w:rsidRDefault="003C1F55" w:rsidP="003C1F55"/>
    <w:p w:rsidR="00D371AF" w:rsidRDefault="00D371AF" w:rsidP="00AE7041">
      <w:pPr>
        <w:tabs>
          <w:tab w:val="left" w:pos="2955"/>
        </w:tabs>
        <w:spacing w:line="360" w:lineRule="auto"/>
        <w:jc w:val="center"/>
      </w:pPr>
    </w:p>
    <w:sectPr w:rsidR="00D371AF" w:rsidSect="00153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360" w:hanging="360"/>
      </w:pPr>
    </w:lvl>
  </w:abstractNum>
  <w:abstractNum w:abstractNumId="1">
    <w:nsid w:val="00000003"/>
    <w:multiLevelType w:val="singleLevel"/>
    <w:tmpl w:val="00000003"/>
    <w:name w:val="WW8Num3"/>
    <w:lvl w:ilvl="0">
      <w:start w:val="1"/>
      <w:numFmt w:val="decimal"/>
      <w:lvlText w:val="%1."/>
      <w:lvlJc w:val="left"/>
      <w:pPr>
        <w:tabs>
          <w:tab w:val="num" w:pos="0"/>
        </w:tabs>
        <w:ind w:left="360" w:hanging="360"/>
      </w:pPr>
      <w:rPr>
        <w:rFonts w:hint="default"/>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rPr>
        <w:rFonts w:hint="default"/>
      </w:rPr>
    </w:lvl>
  </w:abstractNum>
  <w:abstractNum w:abstractNumId="3">
    <w:nsid w:val="00000006"/>
    <w:multiLevelType w:val="singleLevel"/>
    <w:tmpl w:val="00000006"/>
    <w:name w:val="WW8Num6"/>
    <w:lvl w:ilvl="0">
      <w:start w:val="1"/>
      <w:numFmt w:val="decimal"/>
      <w:lvlText w:val="%1."/>
      <w:lvlJc w:val="left"/>
      <w:pPr>
        <w:tabs>
          <w:tab w:val="num" w:pos="0"/>
        </w:tabs>
        <w:ind w:left="360" w:hanging="360"/>
      </w:pPr>
      <w:rPr>
        <w:rFonts w:hint="default"/>
      </w:rPr>
    </w:lvl>
  </w:abstractNum>
  <w:abstractNum w:abstractNumId="4">
    <w:nsid w:val="00000007"/>
    <w:multiLevelType w:val="singleLevel"/>
    <w:tmpl w:val="00000007"/>
    <w:name w:val="WW8Num7"/>
    <w:lvl w:ilvl="0">
      <w:start w:val="1"/>
      <w:numFmt w:val="decimal"/>
      <w:lvlText w:val="%1."/>
      <w:lvlJc w:val="left"/>
      <w:pPr>
        <w:tabs>
          <w:tab w:val="num" w:pos="0"/>
        </w:tabs>
        <w:ind w:left="360" w:hanging="360"/>
      </w:pPr>
      <w:rPr>
        <w:rFonts w:hint="default"/>
      </w:rPr>
    </w:lvl>
  </w:abstractNum>
  <w:abstractNum w:abstractNumId="5">
    <w:nsid w:val="00000008"/>
    <w:multiLevelType w:val="singleLevel"/>
    <w:tmpl w:val="00000008"/>
    <w:name w:val="WW8Num8"/>
    <w:lvl w:ilvl="0">
      <w:start w:val="1"/>
      <w:numFmt w:val="decimal"/>
      <w:lvlText w:val="%1."/>
      <w:lvlJc w:val="left"/>
      <w:pPr>
        <w:tabs>
          <w:tab w:val="num" w:pos="0"/>
        </w:tabs>
        <w:ind w:left="360" w:hanging="360"/>
      </w:pPr>
      <w:rPr>
        <w:rFonts w:hint="default"/>
      </w:rPr>
    </w:lvl>
  </w:abstractNum>
  <w:abstractNum w:abstractNumId="6">
    <w:nsid w:val="00000009"/>
    <w:multiLevelType w:val="singleLevel"/>
    <w:tmpl w:val="00000009"/>
    <w:name w:val="WW8Num9"/>
    <w:lvl w:ilvl="0">
      <w:start w:val="1"/>
      <w:numFmt w:val="decimal"/>
      <w:lvlText w:val="%1."/>
      <w:lvlJc w:val="left"/>
      <w:pPr>
        <w:tabs>
          <w:tab w:val="num" w:pos="0"/>
        </w:tabs>
        <w:ind w:left="360" w:hanging="360"/>
      </w:pPr>
      <w:rPr>
        <w:rFonts w:hint="default"/>
      </w:rPr>
    </w:lvl>
  </w:abstractNum>
  <w:abstractNum w:abstractNumId="7">
    <w:nsid w:val="0000000A"/>
    <w:multiLevelType w:val="singleLevel"/>
    <w:tmpl w:val="0000000A"/>
    <w:name w:val="WW8Num10"/>
    <w:lvl w:ilvl="0">
      <w:start w:val="1"/>
      <w:numFmt w:val="decimal"/>
      <w:lvlText w:val="%1."/>
      <w:lvlJc w:val="left"/>
      <w:pPr>
        <w:tabs>
          <w:tab w:val="num" w:pos="360"/>
        </w:tabs>
        <w:ind w:left="1080" w:hanging="360"/>
      </w:pPr>
    </w:lvl>
  </w:abstractNum>
  <w:abstractNum w:abstractNumId="8">
    <w:nsid w:val="0000000B"/>
    <w:multiLevelType w:val="singleLevel"/>
    <w:tmpl w:val="0000000B"/>
    <w:name w:val="WW8Num11"/>
    <w:lvl w:ilvl="0">
      <w:start w:val="1"/>
      <w:numFmt w:val="decimal"/>
      <w:lvlText w:val="%1."/>
      <w:lvlJc w:val="left"/>
      <w:pPr>
        <w:tabs>
          <w:tab w:val="num" w:pos="0"/>
        </w:tabs>
        <w:ind w:left="360" w:hanging="360"/>
      </w:pPr>
      <w:rPr>
        <w:rFonts w:hint="default"/>
      </w:rPr>
    </w:lvl>
  </w:abstractNum>
  <w:abstractNum w:abstractNumId="9">
    <w:nsid w:val="0000000C"/>
    <w:multiLevelType w:val="singleLevel"/>
    <w:tmpl w:val="0000000C"/>
    <w:name w:val="WW8Num12"/>
    <w:lvl w:ilvl="0">
      <w:start w:val="1"/>
      <w:numFmt w:val="decimal"/>
      <w:lvlText w:val="%1."/>
      <w:lvlJc w:val="left"/>
      <w:pPr>
        <w:tabs>
          <w:tab w:val="num" w:pos="0"/>
        </w:tabs>
        <w:ind w:left="360" w:hanging="360"/>
      </w:pPr>
      <w:rPr>
        <w:rFonts w:hint="default"/>
      </w:rPr>
    </w:lvl>
  </w:abstractNum>
  <w:abstractNum w:abstractNumId="10">
    <w:nsid w:val="0000000D"/>
    <w:multiLevelType w:val="singleLevel"/>
    <w:tmpl w:val="0000000D"/>
    <w:name w:val="WW8Num13"/>
    <w:lvl w:ilvl="0">
      <w:start w:val="1"/>
      <w:numFmt w:val="decimal"/>
      <w:lvlText w:val="%1."/>
      <w:lvlJc w:val="left"/>
      <w:pPr>
        <w:tabs>
          <w:tab w:val="num" w:pos="0"/>
        </w:tabs>
        <w:ind w:left="360" w:hanging="360"/>
      </w:pPr>
      <w:rPr>
        <w:rFonts w:hint="default"/>
      </w:rPr>
    </w:lvl>
  </w:abstractNum>
  <w:abstractNum w:abstractNumId="11">
    <w:nsid w:val="0000000E"/>
    <w:multiLevelType w:val="singleLevel"/>
    <w:tmpl w:val="0000000E"/>
    <w:name w:val="WW8Num14"/>
    <w:lvl w:ilvl="0">
      <w:start w:val="1"/>
      <w:numFmt w:val="decimal"/>
      <w:lvlText w:val="%1."/>
      <w:lvlJc w:val="left"/>
      <w:pPr>
        <w:tabs>
          <w:tab w:val="num" w:pos="0"/>
        </w:tabs>
        <w:ind w:left="360" w:hanging="360"/>
      </w:pPr>
      <w:rPr>
        <w:rFonts w:hint="default"/>
      </w:rPr>
    </w:lvl>
  </w:abstractNum>
  <w:abstractNum w:abstractNumId="12">
    <w:nsid w:val="0000000F"/>
    <w:multiLevelType w:val="singleLevel"/>
    <w:tmpl w:val="0000000F"/>
    <w:name w:val="WW8Num15"/>
    <w:lvl w:ilvl="0">
      <w:start w:val="1"/>
      <w:numFmt w:val="decimal"/>
      <w:lvlText w:val="%1."/>
      <w:lvlJc w:val="left"/>
      <w:pPr>
        <w:tabs>
          <w:tab w:val="num" w:pos="0"/>
        </w:tabs>
        <w:ind w:left="360" w:hanging="360"/>
      </w:pPr>
      <w:rPr>
        <w:rFonts w:hint="default"/>
      </w:rPr>
    </w:lvl>
  </w:abstractNum>
  <w:abstractNum w:abstractNumId="13">
    <w:nsid w:val="00000010"/>
    <w:multiLevelType w:val="singleLevel"/>
    <w:tmpl w:val="00000010"/>
    <w:name w:val="WW8Num16"/>
    <w:lvl w:ilvl="0">
      <w:start w:val="1"/>
      <w:numFmt w:val="decimal"/>
      <w:lvlText w:val="%1."/>
      <w:lvlJc w:val="left"/>
      <w:pPr>
        <w:tabs>
          <w:tab w:val="num" w:pos="0"/>
        </w:tabs>
        <w:ind w:left="360" w:hanging="360"/>
      </w:pPr>
      <w:rPr>
        <w:rFonts w:hint="default"/>
      </w:rPr>
    </w:lvl>
  </w:abstractNum>
  <w:abstractNum w:abstractNumId="14">
    <w:nsid w:val="00000011"/>
    <w:multiLevelType w:val="singleLevel"/>
    <w:tmpl w:val="00000011"/>
    <w:name w:val="WW8Num17"/>
    <w:lvl w:ilvl="0">
      <w:start w:val="1"/>
      <w:numFmt w:val="decimal"/>
      <w:lvlText w:val="%1."/>
      <w:lvlJc w:val="left"/>
      <w:pPr>
        <w:tabs>
          <w:tab w:val="num" w:pos="360"/>
        </w:tabs>
        <w:ind w:left="1080" w:hanging="360"/>
      </w:pPr>
      <w:rPr>
        <w:rFonts w:ascii="Times New Roman" w:hAnsi="Times New Roman" w:cs="Times New Roman"/>
        <w:b w:val="0"/>
        <w:sz w:val="24"/>
        <w:szCs w:val="24"/>
      </w:rPr>
    </w:lvl>
  </w:abstractNum>
  <w:abstractNum w:abstractNumId="15">
    <w:nsid w:val="00000012"/>
    <w:multiLevelType w:val="singleLevel"/>
    <w:tmpl w:val="00000012"/>
    <w:name w:val="WW8Num18"/>
    <w:lvl w:ilvl="0">
      <w:start w:val="1"/>
      <w:numFmt w:val="decimal"/>
      <w:lvlText w:val="%1."/>
      <w:lvlJc w:val="left"/>
      <w:pPr>
        <w:tabs>
          <w:tab w:val="num" w:pos="0"/>
        </w:tabs>
        <w:ind w:left="360" w:hanging="360"/>
      </w:pPr>
      <w:rPr>
        <w:rFonts w:hint="default"/>
      </w:rPr>
    </w:lvl>
  </w:abstractNum>
  <w:abstractNum w:abstractNumId="16">
    <w:nsid w:val="00000013"/>
    <w:multiLevelType w:val="singleLevel"/>
    <w:tmpl w:val="00000013"/>
    <w:name w:val="WW8Num19"/>
    <w:lvl w:ilvl="0">
      <w:start w:val="1"/>
      <w:numFmt w:val="decimal"/>
      <w:lvlText w:val="%1."/>
      <w:lvlJc w:val="left"/>
      <w:pPr>
        <w:tabs>
          <w:tab w:val="num" w:pos="0"/>
        </w:tabs>
        <w:ind w:left="360" w:hanging="360"/>
      </w:pPr>
      <w:rPr>
        <w:rFonts w:hint="default"/>
      </w:rPr>
    </w:lvl>
  </w:abstractNum>
  <w:abstractNum w:abstractNumId="17">
    <w:nsid w:val="00000014"/>
    <w:multiLevelType w:val="singleLevel"/>
    <w:tmpl w:val="00000014"/>
    <w:name w:val="WW8Num20"/>
    <w:lvl w:ilvl="0">
      <w:start w:val="1"/>
      <w:numFmt w:val="bullet"/>
      <w:lvlText w:val=""/>
      <w:lvlJc w:val="left"/>
      <w:pPr>
        <w:tabs>
          <w:tab w:val="num" w:pos="0"/>
        </w:tabs>
        <w:ind w:left="720" w:hanging="360"/>
      </w:pPr>
      <w:rPr>
        <w:rFonts w:ascii="Symbol" w:hAnsi="Symbol" w:cs="Symbol" w:hint="default"/>
      </w:rPr>
    </w:lvl>
  </w:abstractNum>
  <w:abstractNum w:abstractNumId="18">
    <w:nsid w:val="00000016"/>
    <w:multiLevelType w:val="singleLevel"/>
    <w:tmpl w:val="00000016"/>
    <w:name w:val="WW8Num22"/>
    <w:lvl w:ilvl="0">
      <w:start w:val="1"/>
      <w:numFmt w:val="decimal"/>
      <w:lvlText w:val="%1."/>
      <w:lvlJc w:val="left"/>
      <w:pPr>
        <w:tabs>
          <w:tab w:val="num" w:pos="0"/>
        </w:tabs>
        <w:ind w:left="360" w:hanging="360"/>
      </w:pPr>
      <w:rPr>
        <w:rFonts w:hint="default"/>
      </w:rPr>
    </w:lvl>
  </w:abstractNum>
  <w:abstractNum w:abstractNumId="19">
    <w:nsid w:val="00000017"/>
    <w:multiLevelType w:val="singleLevel"/>
    <w:tmpl w:val="00000017"/>
    <w:name w:val="WW8Num23"/>
    <w:lvl w:ilvl="0">
      <w:start w:val="1"/>
      <w:numFmt w:val="decimal"/>
      <w:lvlText w:val="%1."/>
      <w:lvlJc w:val="left"/>
      <w:pPr>
        <w:tabs>
          <w:tab w:val="num" w:pos="0"/>
        </w:tabs>
        <w:ind w:left="360" w:hanging="360"/>
      </w:pPr>
      <w:rPr>
        <w:rFonts w:hint="default"/>
      </w:rPr>
    </w:lvl>
  </w:abstractNum>
  <w:abstractNum w:abstractNumId="20">
    <w:nsid w:val="00000018"/>
    <w:multiLevelType w:val="singleLevel"/>
    <w:tmpl w:val="00000018"/>
    <w:name w:val="WW8Num24"/>
    <w:lvl w:ilvl="0">
      <w:start w:val="1"/>
      <w:numFmt w:val="decimal"/>
      <w:lvlText w:val="%1."/>
      <w:lvlJc w:val="left"/>
      <w:pPr>
        <w:tabs>
          <w:tab w:val="num" w:pos="0"/>
        </w:tabs>
        <w:ind w:left="360" w:hanging="360"/>
      </w:pPr>
      <w:rPr>
        <w:rFonts w:hint="default"/>
      </w:rPr>
    </w:lvl>
  </w:abstractNum>
  <w:abstractNum w:abstractNumId="21">
    <w:nsid w:val="00000019"/>
    <w:multiLevelType w:val="singleLevel"/>
    <w:tmpl w:val="00000019"/>
    <w:name w:val="WW8Num25"/>
    <w:lvl w:ilvl="0">
      <w:start w:val="1"/>
      <w:numFmt w:val="decimal"/>
      <w:lvlText w:val="%1."/>
      <w:lvlJc w:val="left"/>
      <w:pPr>
        <w:tabs>
          <w:tab w:val="num" w:pos="0"/>
        </w:tabs>
        <w:ind w:left="360" w:hanging="360"/>
      </w:pPr>
      <w:rPr>
        <w:rFonts w:hint="default"/>
      </w:rPr>
    </w:lvl>
  </w:abstractNum>
  <w:abstractNum w:abstractNumId="22">
    <w:nsid w:val="0000001A"/>
    <w:multiLevelType w:val="singleLevel"/>
    <w:tmpl w:val="0000001A"/>
    <w:name w:val="WW8Num26"/>
    <w:lvl w:ilvl="0">
      <w:start w:val="1"/>
      <w:numFmt w:val="decimal"/>
      <w:lvlText w:val="%1."/>
      <w:lvlJc w:val="left"/>
      <w:pPr>
        <w:tabs>
          <w:tab w:val="num" w:pos="0"/>
        </w:tabs>
        <w:ind w:left="360" w:hanging="360"/>
      </w:pPr>
      <w:rPr>
        <w:rFonts w:hint="default"/>
      </w:rPr>
    </w:lvl>
  </w:abstractNum>
  <w:abstractNum w:abstractNumId="23">
    <w:nsid w:val="0000001C"/>
    <w:multiLevelType w:val="singleLevel"/>
    <w:tmpl w:val="0000001C"/>
    <w:name w:val="WW8Num28"/>
    <w:lvl w:ilvl="0">
      <w:start w:val="1"/>
      <w:numFmt w:val="bullet"/>
      <w:lvlText w:val=""/>
      <w:lvlJc w:val="left"/>
      <w:pPr>
        <w:tabs>
          <w:tab w:val="num" w:pos="0"/>
        </w:tabs>
        <w:ind w:left="720" w:hanging="360"/>
      </w:pPr>
      <w:rPr>
        <w:rFonts w:ascii="Symbol" w:hAnsi="Symbol" w:cs="Symbol" w:hint="default"/>
      </w:rPr>
    </w:lvl>
  </w:abstractNum>
  <w:abstractNum w:abstractNumId="24">
    <w:nsid w:val="0000001D"/>
    <w:multiLevelType w:val="singleLevel"/>
    <w:tmpl w:val="0000001D"/>
    <w:name w:val="WW8Num29"/>
    <w:lvl w:ilvl="0">
      <w:start w:val="1"/>
      <w:numFmt w:val="decimal"/>
      <w:lvlText w:val="%1."/>
      <w:lvlJc w:val="left"/>
      <w:pPr>
        <w:tabs>
          <w:tab w:val="num" w:pos="540"/>
        </w:tabs>
        <w:ind w:left="540" w:hanging="360"/>
      </w:pPr>
    </w:lvl>
  </w:abstractNum>
  <w:abstractNum w:abstractNumId="25">
    <w:nsid w:val="0000001E"/>
    <w:multiLevelType w:val="singleLevel"/>
    <w:tmpl w:val="0000001E"/>
    <w:name w:val="WW8Num30"/>
    <w:lvl w:ilvl="0">
      <w:start w:val="1"/>
      <w:numFmt w:val="decimal"/>
      <w:lvlText w:val="%1."/>
      <w:lvlJc w:val="left"/>
      <w:pPr>
        <w:tabs>
          <w:tab w:val="num" w:pos="0"/>
        </w:tabs>
        <w:ind w:left="360" w:hanging="360"/>
      </w:pPr>
      <w:rPr>
        <w:rFonts w:hint="default"/>
      </w:rPr>
    </w:lvl>
  </w:abstractNum>
  <w:abstractNum w:abstractNumId="26">
    <w:nsid w:val="0000001F"/>
    <w:multiLevelType w:val="singleLevel"/>
    <w:tmpl w:val="0000001F"/>
    <w:name w:val="WW8Num31"/>
    <w:lvl w:ilvl="0">
      <w:start w:val="1"/>
      <w:numFmt w:val="decimal"/>
      <w:lvlText w:val="%1."/>
      <w:lvlJc w:val="left"/>
      <w:pPr>
        <w:tabs>
          <w:tab w:val="num" w:pos="0"/>
        </w:tabs>
        <w:ind w:left="360" w:hanging="360"/>
      </w:pPr>
      <w:rPr>
        <w:rFonts w:hint="default"/>
      </w:rPr>
    </w:lvl>
  </w:abstractNum>
  <w:abstractNum w:abstractNumId="27">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3C62F1"/>
    <w:multiLevelType w:val="hybridMultilevel"/>
    <w:tmpl w:val="3EAA6F10"/>
    <w:lvl w:ilvl="0" w:tplc="414437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0F223BB3"/>
    <w:multiLevelType w:val="multilevel"/>
    <w:tmpl w:val="9D2E8D30"/>
    <w:lvl w:ilvl="0">
      <w:start w:val="1"/>
      <w:numFmt w:val="decimal"/>
      <w:lvlText w:val="%1."/>
      <w:lvlJc w:val="left"/>
      <w:pPr>
        <w:ind w:left="360" w:hanging="360"/>
      </w:pPr>
      <w:rPr>
        <w:rFonts w:hint="default"/>
      </w:rPr>
    </w:lvl>
    <w:lvl w:ilvl="1">
      <w:start w:val="1"/>
      <w:numFmt w:val="decimal"/>
      <w:lvlText w:val="6.%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732162C"/>
    <w:multiLevelType w:val="multilevel"/>
    <w:tmpl w:val="E2322368"/>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18360969"/>
    <w:multiLevelType w:val="hybridMultilevel"/>
    <w:tmpl w:val="BD4816B6"/>
    <w:lvl w:ilvl="0" w:tplc="76FC29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F390D10"/>
    <w:multiLevelType w:val="singleLevel"/>
    <w:tmpl w:val="4D90F492"/>
    <w:lvl w:ilvl="0">
      <w:start w:val="1"/>
      <w:numFmt w:val="decimal"/>
      <w:lvlText w:val="%1."/>
      <w:legacy w:legacy="1" w:legacySpace="0" w:legacyIndent="360"/>
      <w:lvlJc w:val="left"/>
      <w:pPr>
        <w:ind w:left="1080" w:hanging="360"/>
      </w:pPr>
    </w:lvl>
  </w:abstractNum>
  <w:abstractNum w:abstractNumId="34">
    <w:nsid w:val="2692605C"/>
    <w:multiLevelType w:val="hybridMultilevel"/>
    <w:tmpl w:val="E8A49EEC"/>
    <w:lvl w:ilvl="0" w:tplc="414437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278F580C"/>
    <w:multiLevelType w:val="multilevel"/>
    <w:tmpl w:val="5C5A6862"/>
    <w:lvl w:ilvl="0">
      <w:start w:val="1"/>
      <w:numFmt w:val="decimal"/>
      <w:lvlText w:val="%1."/>
      <w:lvlJc w:val="left"/>
      <w:pPr>
        <w:ind w:left="360" w:hanging="360"/>
      </w:pPr>
      <w:rPr>
        <w:rFonts w:hint="default"/>
      </w:rPr>
    </w:lvl>
    <w:lvl w:ilvl="1">
      <w:start w:val="1"/>
      <w:numFmt w:val="decimal"/>
      <w:lvlText w:val="5.%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37">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8F92A8C"/>
    <w:multiLevelType w:val="multilevel"/>
    <w:tmpl w:val="12A483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pStyle w:val="Level2heading"/>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4D3A7C4B"/>
    <w:multiLevelType w:val="hybridMultilevel"/>
    <w:tmpl w:val="3EAA6F10"/>
    <w:lvl w:ilvl="0" w:tplc="414437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6F17219"/>
    <w:multiLevelType w:val="multilevel"/>
    <w:tmpl w:val="AC12BD50"/>
    <w:lvl w:ilvl="0">
      <w:start w:val="1"/>
      <w:numFmt w:val="decimal"/>
      <w:lvlText w:val="%1."/>
      <w:lvlJc w:val="left"/>
      <w:pPr>
        <w:ind w:left="360" w:hanging="360"/>
      </w:pPr>
      <w:rPr>
        <w:rFonts w:hint="default"/>
      </w:rPr>
    </w:lvl>
    <w:lvl w:ilvl="1">
      <w:start w:val="1"/>
      <w:numFmt w:val="decimal"/>
      <w:lvlText w:val="4.%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6C512BE4"/>
    <w:multiLevelType w:val="multilevel"/>
    <w:tmpl w:val="305ED63C"/>
    <w:lvl w:ilvl="0">
      <w:start w:val="6"/>
      <w:numFmt w:val="decimal"/>
      <w:lvlText w:val="%1"/>
      <w:lvlJc w:val="left"/>
      <w:pPr>
        <w:ind w:left="360" w:hanging="360"/>
      </w:pPr>
      <w:rPr>
        <w:rFonts w:hint="default"/>
      </w:rPr>
    </w:lvl>
    <w:lvl w:ilvl="1">
      <w:start w:val="5"/>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5">
    <w:nsid w:val="6E68515D"/>
    <w:multiLevelType w:val="multilevel"/>
    <w:tmpl w:val="BB623062"/>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32B067C"/>
    <w:multiLevelType w:val="hybridMultilevel"/>
    <w:tmpl w:val="BA921670"/>
    <w:lvl w:ilvl="0" w:tplc="05A04DBC">
      <w:start w:val="2"/>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D5D2392"/>
    <w:multiLevelType w:val="multilevel"/>
    <w:tmpl w:val="B04856D8"/>
    <w:lvl w:ilvl="0">
      <w:start w:val="1"/>
      <w:numFmt w:val="decimal"/>
      <w:lvlText w:val="%1."/>
      <w:lvlJc w:val="left"/>
      <w:pPr>
        <w:ind w:left="360" w:hanging="360"/>
      </w:pPr>
      <w:rPr>
        <w:rFonts w:hint="default"/>
      </w:rPr>
    </w:lvl>
    <w:lvl w:ilvl="1">
      <w:start w:val="1"/>
      <w:numFmt w:val="decimal"/>
      <w:lvlText w:val="7.%2."/>
      <w:lvlJc w:val="left"/>
      <w:pPr>
        <w:ind w:left="360" w:hanging="36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4"/>
  </w:num>
  <w:num w:numId="2">
    <w:abstractNumId w:val="38"/>
  </w:num>
  <w:num w:numId="3">
    <w:abstractNumId w:val="30"/>
  </w:num>
  <w:num w:numId="4">
    <w:abstractNumId w:val="45"/>
  </w:num>
  <w:num w:numId="5">
    <w:abstractNumId w:val="35"/>
  </w:num>
  <w:num w:numId="6">
    <w:abstractNumId w:val="29"/>
  </w:num>
  <w:num w:numId="7">
    <w:abstractNumId w:val="47"/>
  </w:num>
  <w:num w:numId="8">
    <w:abstractNumId w:val="41"/>
  </w:num>
  <w:num w:numId="9">
    <w:abstractNumId w:val="32"/>
  </w:num>
  <w:num w:numId="10">
    <w:abstractNumId w:val="42"/>
  </w:num>
  <w:num w:numId="11">
    <w:abstractNumId w:val="36"/>
  </w:num>
  <w:num w:numId="12">
    <w:abstractNumId w:val="33"/>
  </w:num>
  <w:num w:numId="13">
    <w:abstractNumId w:val="40"/>
  </w:num>
  <w:num w:numId="14">
    <w:abstractNumId w:val="27"/>
  </w:num>
  <w:num w:numId="15">
    <w:abstractNumId w:val="37"/>
  </w:num>
  <w:num w:numId="16">
    <w:abstractNumId w:val="43"/>
  </w:num>
  <w:num w:numId="17">
    <w:abstractNumId w:val="31"/>
  </w:num>
  <w:num w:numId="18">
    <w:abstractNumId w:val="0"/>
  </w:num>
  <w:num w:numId="19">
    <w:abstractNumId w:val="1"/>
  </w:num>
  <w:num w:numId="20">
    <w:abstractNumId w:val="2"/>
  </w:num>
  <w:num w:numId="21">
    <w:abstractNumId w:val="3"/>
  </w:num>
  <w:num w:numId="22">
    <w:abstractNumId w:val="4"/>
  </w:num>
  <w:num w:numId="23">
    <w:abstractNumId w:val="5"/>
  </w:num>
  <w:num w:numId="24">
    <w:abstractNumId w:val="6"/>
  </w:num>
  <w:num w:numId="25">
    <w:abstractNumId w:val="7"/>
  </w:num>
  <w:num w:numId="26">
    <w:abstractNumId w:val="8"/>
  </w:num>
  <w:num w:numId="27">
    <w:abstractNumId w:val="9"/>
  </w:num>
  <w:num w:numId="28">
    <w:abstractNumId w:val="10"/>
  </w:num>
  <w:num w:numId="29">
    <w:abstractNumId w:val="11"/>
  </w:num>
  <w:num w:numId="30">
    <w:abstractNumId w:val="12"/>
  </w:num>
  <w:num w:numId="31">
    <w:abstractNumId w:val="13"/>
  </w:num>
  <w:num w:numId="32">
    <w:abstractNumId w:val="14"/>
  </w:num>
  <w:num w:numId="33">
    <w:abstractNumId w:val="15"/>
  </w:num>
  <w:num w:numId="34">
    <w:abstractNumId w:val="16"/>
  </w:num>
  <w:num w:numId="35">
    <w:abstractNumId w:val="18"/>
  </w:num>
  <w:num w:numId="36">
    <w:abstractNumId w:val="19"/>
  </w:num>
  <w:num w:numId="37">
    <w:abstractNumId w:val="20"/>
  </w:num>
  <w:num w:numId="38">
    <w:abstractNumId w:val="21"/>
  </w:num>
  <w:num w:numId="39">
    <w:abstractNumId w:val="22"/>
  </w:num>
  <w:num w:numId="40">
    <w:abstractNumId w:val="24"/>
  </w:num>
  <w:num w:numId="41">
    <w:abstractNumId w:val="25"/>
  </w:num>
  <w:num w:numId="42">
    <w:abstractNumId w:val="26"/>
  </w:num>
  <w:num w:numId="43">
    <w:abstractNumId w:val="17"/>
  </w:num>
  <w:num w:numId="44">
    <w:abstractNumId w:val="23"/>
  </w:num>
  <w:num w:numId="45">
    <w:abstractNumId w:val="39"/>
  </w:num>
  <w:num w:numId="46">
    <w:abstractNumId w:val="28"/>
  </w:num>
  <w:num w:numId="47">
    <w:abstractNumId w:val="46"/>
  </w:num>
  <w:num w:numId="4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D371AF"/>
    <w:rsid w:val="00023E68"/>
    <w:rsid w:val="00090539"/>
    <w:rsid w:val="000958C8"/>
    <w:rsid w:val="000B048B"/>
    <w:rsid w:val="00134C7B"/>
    <w:rsid w:val="001530B4"/>
    <w:rsid w:val="001649ED"/>
    <w:rsid w:val="00180709"/>
    <w:rsid w:val="00241094"/>
    <w:rsid w:val="0025434E"/>
    <w:rsid w:val="00286506"/>
    <w:rsid w:val="002B5330"/>
    <w:rsid w:val="002D0749"/>
    <w:rsid w:val="002E2EE5"/>
    <w:rsid w:val="00352CF5"/>
    <w:rsid w:val="0037004E"/>
    <w:rsid w:val="00373761"/>
    <w:rsid w:val="00382C57"/>
    <w:rsid w:val="003A55A8"/>
    <w:rsid w:val="003C1F55"/>
    <w:rsid w:val="003C5B37"/>
    <w:rsid w:val="004037FF"/>
    <w:rsid w:val="00416BE2"/>
    <w:rsid w:val="00422559"/>
    <w:rsid w:val="004257E6"/>
    <w:rsid w:val="00433611"/>
    <w:rsid w:val="004355B6"/>
    <w:rsid w:val="00441A93"/>
    <w:rsid w:val="00460077"/>
    <w:rsid w:val="00460613"/>
    <w:rsid w:val="004821A3"/>
    <w:rsid w:val="004C282E"/>
    <w:rsid w:val="004D0C25"/>
    <w:rsid w:val="004F21FD"/>
    <w:rsid w:val="00517F5E"/>
    <w:rsid w:val="00537A15"/>
    <w:rsid w:val="00571DE9"/>
    <w:rsid w:val="005812DD"/>
    <w:rsid w:val="00590905"/>
    <w:rsid w:val="00590CB3"/>
    <w:rsid w:val="00602D04"/>
    <w:rsid w:val="00624E8E"/>
    <w:rsid w:val="0067319F"/>
    <w:rsid w:val="00675842"/>
    <w:rsid w:val="00690A2B"/>
    <w:rsid w:val="006A1091"/>
    <w:rsid w:val="006A6E29"/>
    <w:rsid w:val="006B5472"/>
    <w:rsid w:val="006D4AAF"/>
    <w:rsid w:val="006E3F19"/>
    <w:rsid w:val="007238D0"/>
    <w:rsid w:val="007A0D3F"/>
    <w:rsid w:val="007B11AA"/>
    <w:rsid w:val="008017C0"/>
    <w:rsid w:val="00820842"/>
    <w:rsid w:val="00826C18"/>
    <w:rsid w:val="008518F4"/>
    <w:rsid w:val="00865BBF"/>
    <w:rsid w:val="008F1B2E"/>
    <w:rsid w:val="0090101A"/>
    <w:rsid w:val="00914DD5"/>
    <w:rsid w:val="009C4911"/>
    <w:rsid w:val="00A203F5"/>
    <w:rsid w:val="00A35F7E"/>
    <w:rsid w:val="00A46BDB"/>
    <w:rsid w:val="00A6295A"/>
    <w:rsid w:val="00A635FC"/>
    <w:rsid w:val="00A7013B"/>
    <w:rsid w:val="00A85355"/>
    <w:rsid w:val="00A9197F"/>
    <w:rsid w:val="00AB5316"/>
    <w:rsid w:val="00AB5CBA"/>
    <w:rsid w:val="00AE1C4C"/>
    <w:rsid w:val="00AE3228"/>
    <w:rsid w:val="00AE7041"/>
    <w:rsid w:val="00AF7A98"/>
    <w:rsid w:val="00B05F63"/>
    <w:rsid w:val="00B16B01"/>
    <w:rsid w:val="00B3469B"/>
    <w:rsid w:val="00B54293"/>
    <w:rsid w:val="00B66C44"/>
    <w:rsid w:val="00B90F2B"/>
    <w:rsid w:val="00B963BA"/>
    <w:rsid w:val="00BB0F6B"/>
    <w:rsid w:val="00C00152"/>
    <w:rsid w:val="00C3108D"/>
    <w:rsid w:val="00C31997"/>
    <w:rsid w:val="00C46B63"/>
    <w:rsid w:val="00C62D85"/>
    <w:rsid w:val="00CB37CC"/>
    <w:rsid w:val="00CC7805"/>
    <w:rsid w:val="00CD014C"/>
    <w:rsid w:val="00CE6BB1"/>
    <w:rsid w:val="00D11684"/>
    <w:rsid w:val="00D371AF"/>
    <w:rsid w:val="00D41F77"/>
    <w:rsid w:val="00D45078"/>
    <w:rsid w:val="00D93B9C"/>
    <w:rsid w:val="00DA64CF"/>
    <w:rsid w:val="00DB0F3B"/>
    <w:rsid w:val="00DC335B"/>
    <w:rsid w:val="00E0507B"/>
    <w:rsid w:val="00E12AEB"/>
    <w:rsid w:val="00E47E21"/>
    <w:rsid w:val="00E57F9E"/>
    <w:rsid w:val="00E602ED"/>
    <w:rsid w:val="00E65D38"/>
    <w:rsid w:val="00E759A4"/>
    <w:rsid w:val="00E75CD6"/>
    <w:rsid w:val="00EE162D"/>
    <w:rsid w:val="00F74277"/>
    <w:rsid w:val="00F96F89"/>
    <w:rsid w:val="00FA5CFD"/>
    <w:rsid w:val="00FE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DBB04D-896D-4BDB-B356-263847571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uiPriority w:val="9"/>
    <w:qFormat/>
    <w:rsid w:val="00AE7041"/>
    <w:pPr>
      <w:keepNext/>
      <w:suppressAutoHyphens/>
      <w:spacing w:before="360" w:after="120" w:line="360" w:lineRule="auto"/>
      <w:jc w:val="both"/>
      <w:outlineLvl w:val="0"/>
    </w:pPr>
    <w:rPr>
      <w:rFonts w:ascii="Cambria" w:hAnsi="Cambria"/>
      <w:b/>
      <w:bCs/>
      <w:kern w:val="32"/>
      <w:sz w:val="32"/>
      <w:szCs w:val="32"/>
      <w:lang w:eastAsia="ar-SA"/>
    </w:rPr>
  </w:style>
  <w:style w:type="paragraph" w:styleId="Heading2">
    <w:name w:val="heading 2"/>
    <w:basedOn w:val="Normal"/>
    <w:next w:val="Normal"/>
    <w:link w:val="Heading2Char"/>
    <w:semiHidden/>
    <w:unhideWhenUsed/>
    <w:qFormat/>
    <w:rsid w:val="002D074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90101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uiPriority w:val="59"/>
    <w:rsid w:val="00DA6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E7041"/>
    <w:rPr>
      <w:rFonts w:ascii="Cambria" w:hAnsi="Cambria"/>
      <w:b/>
      <w:bCs/>
      <w:kern w:val="32"/>
      <w:sz w:val="32"/>
      <w:szCs w:val="32"/>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numPr>
        <w:ilvl w:val="2"/>
        <w:numId w:val="2"/>
      </w:numPr>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Cambria" w:hAnsi="Cambria"/>
      <w:b/>
      <w:bCs/>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Header">
    <w:name w:val="header"/>
    <w:basedOn w:val="Normal"/>
    <w:link w:val="HeaderChar"/>
    <w:uiPriority w:val="99"/>
    <w:unhideWhenUsed/>
    <w:rsid w:val="00382C57"/>
    <w:pPr>
      <w:tabs>
        <w:tab w:val="center" w:pos="4680"/>
        <w:tab w:val="right" w:pos="9360"/>
      </w:tabs>
    </w:pPr>
  </w:style>
  <w:style w:type="character" w:customStyle="1" w:styleId="HeaderChar">
    <w:name w:val="Header Char"/>
    <w:basedOn w:val="DefaultParagraphFont"/>
    <w:link w:val="Header"/>
    <w:uiPriority w:val="99"/>
    <w:rsid w:val="00382C57"/>
    <w:rPr>
      <w:sz w:val="24"/>
      <w:szCs w:val="24"/>
    </w:rPr>
  </w:style>
  <w:style w:type="character" w:customStyle="1" w:styleId="Heading2Char">
    <w:name w:val="Heading 2 Char"/>
    <w:basedOn w:val="DefaultParagraphFont"/>
    <w:link w:val="Heading2"/>
    <w:semiHidden/>
    <w:rsid w:val="002D074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90101A"/>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pplication_programming_interface"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Front_and_back_end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Googl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625</TotalTime>
  <Pages>31</Pages>
  <Words>3572</Words>
  <Characters>20365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23890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Ahmed Khateeb</cp:lastModifiedBy>
  <cp:revision>58</cp:revision>
  <dcterms:created xsi:type="dcterms:W3CDTF">2013-07-09T05:59:00Z</dcterms:created>
  <dcterms:modified xsi:type="dcterms:W3CDTF">2015-10-04T19:53:00Z</dcterms:modified>
</cp:coreProperties>
</file>